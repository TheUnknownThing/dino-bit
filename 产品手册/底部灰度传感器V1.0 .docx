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CDF" w:rsidRPr="001C3CDF" w:rsidRDefault="001C3CDF" w:rsidP="001C3CDF">
      <w:pPr>
        <w:wordWrap w:val="0"/>
        <w:ind w:firstLine="1680"/>
        <w:jc w:val="right"/>
        <w:rPr>
          <w:rFonts w:ascii="Verdana" w:eastAsia="黑体" w:hAnsi="Verdana"/>
          <w:sz w:val="84"/>
        </w:rPr>
      </w:pPr>
    </w:p>
    <w:p w:rsidR="001C3CDF" w:rsidRPr="001C3CDF" w:rsidRDefault="001C3CDF" w:rsidP="001C3CDF">
      <w:pPr>
        <w:ind w:firstLine="1680"/>
        <w:jc w:val="right"/>
        <w:rPr>
          <w:rFonts w:ascii="Verdana" w:eastAsia="黑体" w:hAnsi="Verdana"/>
          <w:sz w:val="84"/>
        </w:rPr>
      </w:pPr>
    </w:p>
    <w:p w:rsidR="001C3CDF" w:rsidRDefault="001C3CDF" w:rsidP="001C3CDF">
      <w:pPr>
        <w:ind w:firstLine="1680"/>
        <w:jc w:val="right"/>
        <w:rPr>
          <w:rFonts w:ascii="Verdana" w:eastAsia="黑体" w:hAnsi="Verdana"/>
          <w:sz w:val="84"/>
        </w:rPr>
      </w:pPr>
    </w:p>
    <w:p w:rsidR="001C3CDF" w:rsidRPr="001C3CDF" w:rsidRDefault="001C3CDF" w:rsidP="001C3CDF">
      <w:pPr>
        <w:ind w:right="840" w:firstLine="1044"/>
        <w:jc w:val="right"/>
        <w:rPr>
          <w:rFonts w:ascii="Verdana" w:eastAsia="黑体" w:hAnsi="Verdana"/>
          <w:sz w:val="21"/>
        </w:rPr>
      </w:pPr>
    </w:p>
    <w:p w:rsidR="0075441A" w:rsidRPr="001C3CDF" w:rsidRDefault="0075441A" w:rsidP="001C3CDF">
      <w:pPr>
        <w:ind w:firstLine="1044"/>
        <w:jc w:val="right"/>
        <w:rPr>
          <w:rFonts w:ascii="Verdana" w:hAnsi="Verdana"/>
          <w:b/>
          <w:sz w:val="52"/>
        </w:rPr>
      </w:pPr>
    </w:p>
    <w:tbl>
      <w:tblPr>
        <w:tblStyle w:val="5-51"/>
        <w:tblpPr w:leftFromText="180" w:rightFromText="180" w:vertAnchor="text" w:horzAnchor="page" w:tblpX="4558" w:tblpY="20"/>
        <w:tblW w:w="0" w:type="auto"/>
        <w:tblLook w:val="04A0" w:firstRow="1" w:lastRow="0" w:firstColumn="1" w:lastColumn="0" w:noHBand="0" w:noVBand="1"/>
      </w:tblPr>
      <w:tblGrid>
        <w:gridCol w:w="1384"/>
        <w:gridCol w:w="4536"/>
      </w:tblGrid>
      <w:tr w:rsidR="003273E5" w:rsidRPr="006C02A5" w:rsidTr="003273E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920" w:type="dxa"/>
            <w:gridSpan w:val="2"/>
            <w:shd w:val="clear" w:color="auto" w:fill="auto"/>
            <w:vAlign w:val="center"/>
          </w:tcPr>
          <w:p w:rsidR="003273E5" w:rsidRPr="006C02A5" w:rsidRDefault="003273E5" w:rsidP="003273E5">
            <w:pPr>
              <w:spacing w:line="0" w:lineRule="atLeast"/>
              <w:ind w:hanging="2"/>
              <w:jc w:val="right"/>
              <w:rPr>
                <w:rFonts w:ascii="微软雅黑" w:eastAsia="微软雅黑" w:hAnsi="微软雅黑" w:cs="KaiTi"/>
                <w:bCs w:val="0"/>
                <w:color w:val="FFFFFF"/>
                <w:kern w:val="2"/>
                <w:sz w:val="21"/>
                <w:szCs w:val="24"/>
              </w:rPr>
            </w:pPr>
            <w:r>
              <w:rPr>
                <w:rFonts w:ascii="Verdana" w:eastAsia="黑体" w:hAnsi="Verdana"/>
                <w:noProof/>
                <w:sz w:val="84"/>
              </w:rPr>
              <w:drawing>
                <wp:inline distT="0" distB="0" distL="0" distR="0" wp14:anchorId="3CC3C8D7" wp14:editId="3DFCC722">
                  <wp:extent cx="1338580" cy="1003935"/>
                  <wp:effectExtent l="0" t="0" r="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clrChange>
                              <a:clrFrom>
                                <a:srgbClr val="FEFDF9"/>
                              </a:clrFrom>
                              <a:clrTo>
                                <a:srgbClr val="FEFDF9">
                                  <a:alpha val="0"/>
                                </a:srgbClr>
                              </a:clrTo>
                            </a:clrChange>
                            <a:extLst>
                              <a:ext uri="{28A0092B-C50C-407E-A947-70E740481C1C}">
                                <a14:useLocalDpi xmlns:a14="http://schemas.microsoft.com/office/drawing/2010/main" val="0"/>
                              </a:ext>
                            </a:extLst>
                          </a:blip>
                          <a:srcRect t="10088" b="14912"/>
                          <a:stretch>
                            <a:fillRect/>
                          </a:stretch>
                        </pic:blipFill>
                        <pic:spPr bwMode="auto">
                          <a:xfrm>
                            <a:off x="0" y="0"/>
                            <a:ext cx="1338580" cy="1003935"/>
                          </a:xfrm>
                          <a:prstGeom prst="rect">
                            <a:avLst/>
                          </a:prstGeom>
                          <a:noFill/>
                          <a:ln>
                            <a:noFill/>
                          </a:ln>
                        </pic:spPr>
                      </pic:pic>
                    </a:graphicData>
                  </a:graphic>
                </wp:inline>
              </w:drawing>
            </w:r>
          </w:p>
        </w:tc>
      </w:tr>
      <w:tr w:rsidR="003273E5" w:rsidRPr="006C02A5" w:rsidTr="003273E5">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920" w:type="dxa"/>
            <w:gridSpan w:val="2"/>
            <w:vAlign w:val="center"/>
          </w:tcPr>
          <w:p w:rsidR="003273E5" w:rsidRPr="003273E5" w:rsidRDefault="00873A14" w:rsidP="00873A14">
            <w:pPr>
              <w:jc w:val="right"/>
              <w:rPr>
                <w:rFonts w:ascii="微软雅黑" w:eastAsia="微软雅黑" w:hAnsi="微软雅黑"/>
                <w:b w:val="0"/>
                <w:color w:val="FFFFFF"/>
                <w:sz w:val="36"/>
                <w:szCs w:val="32"/>
              </w:rPr>
            </w:pPr>
            <w:bookmarkStart w:id="0" w:name="_GoBack"/>
            <w:r>
              <w:rPr>
                <w:rFonts w:ascii="微软雅黑" w:eastAsia="微软雅黑" w:hAnsi="微软雅黑" w:hint="eastAsia"/>
                <w:color w:val="FFFFFF"/>
                <w:sz w:val="36"/>
                <w:szCs w:val="32"/>
              </w:rPr>
              <w:t>底部灰度传感器</w:t>
            </w:r>
            <w:r w:rsidR="003273E5" w:rsidRPr="00CD1A2B">
              <w:rPr>
                <w:rFonts w:ascii="微软雅黑" w:eastAsia="微软雅黑" w:hAnsi="微软雅黑" w:hint="eastAsia"/>
                <w:color w:val="FFFFFF"/>
                <w:sz w:val="36"/>
                <w:szCs w:val="32"/>
              </w:rPr>
              <w:t>V</w:t>
            </w:r>
            <w:r w:rsidR="003273E5">
              <w:rPr>
                <w:rFonts w:ascii="微软雅黑" w:eastAsia="微软雅黑" w:hAnsi="微软雅黑"/>
                <w:color w:val="FFFFFF"/>
                <w:sz w:val="36"/>
                <w:szCs w:val="32"/>
              </w:rPr>
              <w:t>1</w:t>
            </w:r>
            <w:r w:rsidR="003273E5" w:rsidRPr="00CD1A2B">
              <w:rPr>
                <w:rFonts w:ascii="微软雅黑" w:eastAsia="微软雅黑" w:hAnsi="微软雅黑" w:hint="eastAsia"/>
                <w:color w:val="FFFFFF"/>
                <w:sz w:val="36"/>
                <w:szCs w:val="32"/>
              </w:rPr>
              <w:t>.0</w:t>
            </w:r>
            <w:bookmarkEnd w:id="0"/>
            <w:r w:rsidR="003273E5" w:rsidRPr="00CD1A2B">
              <w:rPr>
                <w:rFonts w:ascii="微软雅黑" w:eastAsia="微软雅黑" w:hAnsi="微软雅黑" w:hint="eastAsia"/>
                <w:color w:val="FFFFFF"/>
                <w:sz w:val="36"/>
                <w:szCs w:val="32"/>
              </w:rPr>
              <w:t>产品</w:t>
            </w:r>
            <w:r w:rsidR="003273E5">
              <w:rPr>
                <w:rFonts w:ascii="微软雅黑" w:eastAsia="微软雅黑" w:hAnsi="微软雅黑" w:hint="eastAsia"/>
                <w:color w:val="FFFFFF"/>
                <w:sz w:val="36"/>
                <w:szCs w:val="32"/>
              </w:rPr>
              <w:t>手册</w:t>
            </w:r>
          </w:p>
        </w:tc>
      </w:tr>
      <w:tr w:rsidR="003273E5" w:rsidRPr="006C02A5" w:rsidTr="003273E5">
        <w:trPr>
          <w:trHeight w:val="416"/>
        </w:trPr>
        <w:tc>
          <w:tcPr>
            <w:cnfStyle w:val="001000000000" w:firstRow="0" w:lastRow="0" w:firstColumn="1" w:lastColumn="0" w:oddVBand="0" w:evenVBand="0" w:oddHBand="0" w:evenHBand="0" w:firstRowFirstColumn="0" w:firstRowLastColumn="0" w:lastRowFirstColumn="0" w:lastRowLastColumn="0"/>
            <w:tcW w:w="5920" w:type="dxa"/>
            <w:gridSpan w:val="2"/>
            <w:shd w:val="clear" w:color="auto" w:fill="auto"/>
            <w:vAlign w:val="center"/>
          </w:tcPr>
          <w:p w:rsidR="003273E5" w:rsidRPr="006C02A5" w:rsidRDefault="00F9655D" w:rsidP="00664121">
            <w:pPr>
              <w:spacing w:line="0" w:lineRule="atLeast"/>
              <w:ind w:hanging="2"/>
              <w:jc w:val="center"/>
              <w:rPr>
                <w:rFonts w:ascii="微软雅黑" w:hAnsi="微软雅黑" w:cs="KaiTi"/>
                <w:color w:val="FFFFFF"/>
                <w:kern w:val="2"/>
                <w:sz w:val="21"/>
                <w:szCs w:val="24"/>
              </w:rPr>
            </w:pPr>
            <w:r w:rsidRPr="00F9655D">
              <w:rPr>
                <w:noProof/>
              </w:rPr>
              <w:drawing>
                <wp:inline distT="0" distB="0" distL="0" distR="0">
                  <wp:extent cx="1914525" cy="1163090"/>
                  <wp:effectExtent l="0" t="0" r="0" b="0"/>
                  <wp:docPr id="4" name="图片 4" descr="C:\Users\Kaiser Wang\Desktop\20140227598453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iser Wang\Desktop\2014022759845389.gif"/>
                          <pic:cNvPicPr>
                            <a:picLocks noChangeAspect="1" noChangeArrowheads="1"/>
                          </pic:cNvPicPr>
                        </pic:nvPicPr>
                        <pic:blipFill rotWithShape="1">
                          <a:blip r:embed="rId9">
                            <a:extLst>
                              <a:ext uri="{28A0092B-C50C-407E-A947-70E740481C1C}">
                                <a14:useLocalDpi xmlns:a14="http://schemas.microsoft.com/office/drawing/2010/main" val="0"/>
                              </a:ext>
                            </a:extLst>
                          </a:blip>
                          <a:srcRect b="5820"/>
                          <a:stretch/>
                        </pic:blipFill>
                        <pic:spPr bwMode="auto">
                          <a:xfrm>
                            <a:off x="0" y="0"/>
                            <a:ext cx="1920662" cy="116681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73E5" w:rsidRPr="006C02A5" w:rsidTr="00664121">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384" w:type="dxa"/>
            <w:vAlign w:val="center"/>
          </w:tcPr>
          <w:p w:rsidR="003273E5" w:rsidRPr="00664121" w:rsidRDefault="003273E5" w:rsidP="003273E5">
            <w:pPr>
              <w:spacing w:line="0" w:lineRule="atLeast"/>
              <w:ind w:leftChars="-59" w:left="-142"/>
              <w:jc w:val="center"/>
              <w:rPr>
                <w:rFonts w:ascii="微软雅黑" w:eastAsia="微软雅黑" w:hAnsi="微软雅黑" w:cs="KaiTi"/>
                <w:bCs w:val="0"/>
                <w:color w:val="FFFFFF"/>
                <w:kern w:val="2"/>
                <w:sz w:val="21"/>
                <w:szCs w:val="24"/>
              </w:rPr>
            </w:pPr>
            <w:r w:rsidRPr="00664121">
              <w:rPr>
                <w:rFonts w:ascii="微软雅黑" w:eastAsia="微软雅黑" w:hAnsi="微软雅黑" w:cs="KaiTi" w:hint="eastAsia"/>
                <w:bCs w:val="0"/>
                <w:color w:val="FFFFFF"/>
                <w:kern w:val="2"/>
                <w:sz w:val="21"/>
                <w:szCs w:val="24"/>
              </w:rPr>
              <w:t>公司</w:t>
            </w:r>
          </w:p>
        </w:tc>
        <w:tc>
          <w:tcPr>
            <w:tcW w:w="4536" w:type="dxa"/>
            <w:vAlign w:val="center"/>
          </w:tcPr>
          <w:p w:rsidR="003273E5" w:rsidRPr="0016274F" w:rsidRDefault="003273E5" w:rsidP="003273E5">
            <w:pPr>
              <w:spacing w:line="0" w:lineRule="atLeast"/>
              <w:ind w:hanging="2"/>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KaiTi"/>
                <w:b/>
                <w:bCs/>
                <w:color w:val="FFFFFF"/>
                <w:kern w:val="2"/>
                <w:sz w:val="21"/>
                <w:szCs w:val="24"/>
              </w:rPr>
            </w:pPr>
            <w:r w:rsidRPr="0016274F">
              <w:rPr>
                <w:rFonts w:ascii="微软雅黑" w:eastAsia="微软雅黑" w:hAnsi="微软雅黑" w:cs="KaiTi" w:hint="eastAsia"/>
                <w:b/>
                <w:kern w:val="2"/>
                <w:sz w:val="21"/>
                <w:szCs w:val="24"/>
              </w:rPr>
              <w:t>杭州纳茵特科技有限公司</w:t>
            </w:r>
          </w:p>
        </w:tc>
      </w:tr>
      <w:tr w:rsidR="003273E5" w:rsidRPr="006C02A5" w:rsidTr="00664121">
        <w:trPr>
          <w:trHeight w:val="416"/>
        </w:trPr>
        <w:tc>
          <w:tcPr>
            <w:cnfStyle w:val="001000000000" w:firstRow="0" w:lastRow="0" w:firstColumn="1" w:lastColumn="0" w:oddVBand="0" w:evenVBand="0" w:oddHBand="0" w:evenHBand="0" w:firstRowFirstColumn="0" w:firstRowLastColumn="0" w:lastRowFirstColumn="0" w:lastRowLastColumn="0"/>
            <w:tcW w:w="1384" w:type="dxa"/>
          </w:tcPr>
          <w:p w:rsidR="003273E5" w:rsidRPr="00664121" w:rsidRDefault="003273E5" w:rsidP="003273E5">
            <w:pPr>
              <w:spacing w:line="0" w:lineRule="atLeast"/>
              <w:ind w:leftChars="-59" w:left="-142"/>
              <w:jc w:val="center"/>
              <w:rPr>
                <w:rFonts w:ascii="微软雅黑" w:eastAsia="微软雅黑" w:hAnsi="微软雅黑" w:cs="KaiTi"/>
                <w:bCs w:val="0"/>
                <w:color w:val="FFFFFF"/>
                <w:kern w:val="2"/>
                <w:sz w:val="21"/>
                <w:szCs w:val="24"/>
              </w:rPr>
            </w:pPr>
            <w:r w:rsidRPr="00664121">
              <w:rPr>
                <w:rFonts w:ascii="微软雅黑" w:eastAsia="微软雅黑" w:hAnsi="微软雅黑" w:cs="KaiTi" w:hint="eastAsia"/>
                <w:bCs w:val="0"/>
                <w:color w:val="FFFFFF"/>
                <w:kern w:val="2"/>
                <w:sz w:val="21"/>
                <w:szCs w:val="24"/>
              </w:rPr>
              <w:t>产品名称</w:t>
            </w:r>
          </w:p>
        </w:tc>
        <w:tc>
          <w:tcPr>
            <w:tcW w:w="4536" w:type="dxa"/>
          </w:tcPr>
          <w:p w:rsidR="003273E5" w:rsidRPr="0016274F" w:rsidRDefault="00372062" w:rsidP="003273E5">
            <w:pPr>
              <w:spacing w:line="0" w:lineRule="atLeast"/>
              <w:ind w:hanging="2"/>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KaiTi"/>
                <w:bCs/>
                <w:kern w:val="2"/>
                <w:sz w:val="21"/>
                <w:szCs w:val="24"/>
              </w:rPr>
            </w:pPr>
            <w:r w:rsidRPr="00372062">
              <w:rPr>
                <w:rFonts w:ascii="微软雅黑" w:eastAsia="微软雅黑" w:hAnsi="微软雅黑" w:cs="KaiTi" w:hint="eastAsia"/>
                <w:bCs/>
                <w:kern w:val="2"/>
                <w:sz w:val="21"/>
                <w:szCs w:val="24"/>
              </w:rPr>
              <w:t>底部灰度传感器V1.0</w:t>
            </w:r>
          </w:p>
        </w:tc>
      </w:tr>
      <w:tr w:rsidR="003273E5" w:rsidRPr="006C02A5" w:rsidTr="00664121">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384" w:type="dxa"/>
          </w:tcPr>
          <w:p w:rsidR="003273E5" w:rsidRPr="00664121" w:rsidRDefault="003273E5" w:rsidP="003273E5">
            <w:pPr>
              <w:spacing w:line="0" w:lineRule="atLeast"/>
              <w:ind w:leftChars="-59" w:left="-142"/>
              <w:jc w:val="center"/>
              <w:rPr>
                <w:rFonts w:ascii="微软雅黑" w:eastAsia="微软雅黑" w:hAnsi="微软雅黑" w:cs="KaiTi"/>
                <w:bCs w:val="0"/>
                <w:color w:val="FFFFFF"/>
                <w:kern w:val="2"/>
                <w:sz w:val="21"/>
                <w:szCs w:val="24"/>
              </w:rPr>
            </w:pPr>
            <w:r w:rsidRPr="00664121">
              <w:rPr>
                <w:rFonts w:ascii="微软雅黑" w:eastAsia="微软雅黑" w:hAnsi="微软雅黑" w:cs="KaiTi" w:hint="eastAsia"/>
                <w:bCs w:val="0"/>
                <w:color w:val="FFFFFF"/>
                <w:kern w:val="2"/>
                <w:sz w:val="21"/>
                <w:szCs w:val="24"/>
              </w:rPr>
              <w:t>产品编码</w:t>
            </w:r>
          </w:p>
        </w:tc>
        <w:tc>
          <w:tcPr>
            <w:tcW w:w="4536" w:type="dxa"/>
          </w:tcPr>
          <w:p w:rsidR="003273E5" w:rsidRPr="0016274F" w:rsidRDefault="00AA3066" w:rsidP="003273E5">
            <w:pPr>
              <w:spacing w:line="0" w:lineRule="atLeast"/>
              <w:ind w:hanging="2"/>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KaiTi"/>
                <w:bCs/>
                <w:kern w:val="2"/>
                <w:sz w:val="21"/>
                <w:szCs w:val="24"/>
              </w:rPr>
            </w:pPr>
            <w:r w:rsidRPr="00AA3066">
              <w:rPr>
                <w:rFonts w:ascii="微软雅黑" w:eastAsia="微软雅黑" w:hAnsi="微软雅黑" w:cs="KaiTi"/>
                <w:bCs/>
                <w:kern w:val="2"/>
                <w:sz w:val="21"/>
                <w:szCs w:val="24"/>
              </w:rPr>
              <w:t>N-C-0901-2</w:t>
            </w:r>
          </w:p>
        </w:tc>
      </w:tr>
      <w:tr w:rsidR="003273E5" w:rsidRPr="006C02A5" w:rsidTr="00664121">
        <w:trPr>
          <w:trHeight w:val="259"/>
        </w:trPr>
        <w:tc>
          <w:tcPr>
            <w:cnfStyle w:val="001000000000" w:firstRow="0" w:lastRow="0" w:firstColumn="1" w:lastColumn="0" w:oddVBand="0" w:evenVBand="0" w:oddHBand="0" w:evenHBand="0" w:firstRowFirstColumn="0" w:firstRowLastColumn="0" w:lastRowFirstColumn="0" w:lastRowLastColumn="0"/>
            <w:tcW w:w="1384" w:type="dxa"/>
          </w:tcPr>
          <w:p w:rsidR="003273E5" w:rsidRPr="00664121" w:rsidRDefault="003273E5" w:rsidP="003273E5">
            <w:pPr>
              <w:spacing w:line="0" w:lineRule="atLeast"/>
              <w:ind w:leftChars="-59" w:left="-142"/>
              <w:jc w:val="center"/>
              <w:rPr>
                <w:rFonts w:ascii="微软雅黑" w:eastAsia="微软雅黑" w:hAnsi="微软雅黑" w:cs="KaiTi"/>
                <w:bCs w:val="0"/>
                <w:color w:val="FFFFFF"/>
                <w:kern w:val="2"/>
                <w:sz w:val="21"/>
                <w:szCs w:val="24"/>
              </w:rPr>
            </w:pPr>
            <w:r w:rsidRPr="00664121">
              <w:rPr>
                <w:rFonts w:ascii="微软雅黑" w:eastAsia="微软雅黑" w:hAnsi="微软雅黑" w:cs="KaiTi" w:hint="eastAsia"/>
                <w:color w:val="FFFFFF"/>
                <w:kern w:val="2"/>
                <w:sz w:val="21"/>
                <w:szCs w:val="24"/>
              </w:rPr>
              <w:t>手册版本</w:t>
            </w:r>
          </w:p>
        </w:tc>
        <w:tc>
          <w:tcPr>
            <w:tcW w:w="4536" w:type="dxa"/>
          </w:tcPr>
          <w:p w:rsidR="003273E5" w:rsidRPr="0016274F" w:rsidRDefault="003273E5" w:rsidP="003273E5">
            <w:pPr>
              <w:spacing w:line="0" w:lineRule="atLeast"/>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KaiTi"/>
                <w:kern w:val="2"/>
                <w:sz w:val="21"/>
                <w:szCs w:val="24"/>
              </w:rPr>
            </w:pPr>
            <w:r w:rsidRPr="0016274F">
              <w:rPr>
                <w:rFonts w:ascii="微软雅黑" w:eastAsia="微软雅黑" w:hAnsi="微软雅黑" w:cs="KaiTi" w:hint="eastAsia"/>
                <w:bCs/>
                <w:kern w:val="2"/>
                <w:sz w:val="21"/>
                <w:szCs w:val="24"/>
              </w:rPr>
              <w:t>1.0</w:t>
            </w:r>
          </w:p>
        </w:tc>
      </w:tr>
      <w:tr w:rsidR="003273E5" w:rsidRPr="006C02A5" w:rsidTr="00664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3273E5" w:rsidRPr="00664121" w:rsidRDefault="003273E5" w:rsidP="003273E5">
            <w:pPr>
              <w:spacing w:line="0" w:lineRule="atLeast"/>
              <w:ind w:leftChars="-59" w:left="-142"/>
              <w:jc w:val="center"/>
              <w:rPr>
                <w:rFonts w:ascii="微软雅黑" w:eastAsia="微软雅黑" w:hAnsi="微软雅黑" w:cs="KaiTi"/>
                <w:bCs w:val="0"/>
                <w:color w:val="FFFFFF"/>
                <w:kern w:val="2"/>
                <w:sz w:val="21"/>
                <w:szCs w:val="24"/>
              </w:rPr>
            </w:pPr>
            <w:r w:rsidRPr="00664121">
              <w:rPr>
                <w:rFonts w:ascii="微软雅黑" w:eastAsia="微软雅黑" w:hAnsi="微软雅黑" w:cs="KaiTi" w:hint="eastAsia"/>
                <w:color w:val="FFFFFF"/>
                <w:kern w:val="2"/>
                <w:sz w:val="21"/>
                <w:szCs w:val="24"/>
              </w:rPr>
              <w:t>发布日期</w:t>
            </w:r>
            <w:r w:rsidRPr="00664121">
              <w:rPr>
                <w:rFonts w:ascii="微软雅黑" w:eastAsia="微软雅黑" w:hAnsi="微软雅黑" w:cs="KaiTi" w:hint="eastAsia"/>
                <w:color w:val="FFFFFF"/>
                <w:kern w:val="2"/>
                <w:sz w:val="21"/>
                <w:szCs w:val="24"/>
              </w:rPr>
              <w:tab/>
            </w:r>
          </w:p>
        </w:tc>
        <w:tc>
          <w:tcPr>
            <w:tcW w:w="4536" w:type="dxa"/>
          </w:tcPr>
          <w:p w:rsidR="003273E5" w:rsidRPr="0016274F" w:rsidRDefault="003273E5" w:rsidP="003273E5">
            <w:pPr>
              <w:spacing w:line="0" w:lineRule="atLeast"/>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KaiTi"/>
                <w:kern w:val="2"/>
                <w:sz w:val="21"/>
                <w:szCs w:val="24"/>
              </w:rPr>
            </w:pPr>
            <w:r w:rsidRPr="0016274F">
              <w:rPr>
                <w:rFonts w:ascii="微软雅黑" w:eastAsia="微软雅黑" w:hAnsi="微软雅黑" w:cs="KaiTi" w:hint="eastAsia"/>
                <w:bCs/>
                <w:kern w:val="2"/>
                <w:sz w:val="21"/>
                <w:szCs w:val="24"/>
              </w:rPr>
              <w:t>2018年8月</w:t>
            </w:r>
          </w:p>
        </w:tc>
      </w:tr>
      <w:tr w:rsidR="0016274F" w:rsidRPr="006C02A5" w:rsidTr="00664121">
        <w:tc>
          <w:tcPr>
            <w:cnfStyle w:val="001000000000" w:firstRow="0" w:lastRow="0" w:firstColumn="1" w:lastColumn="0" w:oddVBand="0" w:evenVBand="0" w:oddHBand="0" w:evenHBand="0" w:firstRowFirstColumn="0" w:firstRowLastColumn="0" w:lastRowFirstColumn="0" w:lastRowLastColumn="0"/>
            <w:tcW w:w="1384" w:type="dxa"/>
          </w:tcPr>
          <w:p w:rsidR="0016274F" w:rsidRPr="00664121" w:rsidRDefault="0016274F" w:rsidP="003273E5">
            <w:pPr>
              <w:spacing w:line="0" w:lineRule="atLeast"/>
              <w:ind w:leftChars="-59" w:left="-142"/>
              <w:jc w:val="center"/>
              <w:rPr>
                <w:rFonts w:ascii="微软雅黑" w:eastAsia="微软雅黑" w:hAnsi="微软雅黑" w:cs="KaiTi"/>
                <w:color w:val="FFFFFF"/>
                <w:kern w:val="2"/>
                <w:sz w:val="21"/>
                <w:szCs w:val="24"/>
              </w:rPr>
            </w:pPr>
            <w:r>
              <w:rPr>
                <w:rFonts w:ascii="微软雅黑" w:eastAsia="微软雅黑" w:hAnsi="微软雅黑" w:cs="KaiTi" w:hint="eastAsia"/>
                <w:color w:val="FFFFFF"/>
                <w:kern w:val="2"/>
                <w:sz w:val="21"/>
                <w:szCs w:val="24"/>
              </w:rPr>
              <w:t>企业网站</w:t>
            </w:r>
          </w:p>
        </w:tc>
        <w:tc>
          <w:tcPr>
            <w:tcW w:w="4536" w:type="dxa"/>
          </w:tcPr>
          <w:p w:rsidR="0016274F" w:rsidRPr="0016274F" w:rsidRDefault="0016274F" w:rsidP="003273E5">
            <w:pPr>
              <w:spacing w:line="0" w:lineRule="atLeast"/>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KaiTi"/>
                <w:bCs/>
                <w:kern w:val="2"/>
                <w:sz w:val="21"/>
                <w:szCs w:val="24"/>
              </w:rPr>
            </w:pPr>
            <w:r w:rsidRPr="0016274F">
              <w:rPr>
                <w:rFonts w:ascii="微软雅黑" w:eastAsia="微软雅黑" w:hAnsi="微软雅黑" w:cs="KaiTi"/>
                <w:bCs/>
                <w:kern w:val="2"/>
                <w:sz w:val="21"/>
                <w:szCs w:val="24"/>
              </w:rPr>
              <w:t>www.RobotEdu.com</w:t>
            </w:r>
          </w:p>
        </w:tc>
      </w:tr>
    </w:tbl>
    <w:p w:rsidR="001C3CDF" w:rsidRPr="001C3CDF" w:rsidRDefault="001C3CDF" w:rsidP="001C3CDF">
      <w:pPr>
        <w:snapToGrid w:val="0"/>
        <w:spacing w:line="312" w:lineRule="auto"/>
        <w:ind w:firstLine="808"/>
        <w:jc w:val="center"/>
        <w:rPr>
          <w:rFonts w:ascii="黑体" w:eastAsia="黑体"/>
          <w:spacing w:val="2"/>
          <w:sz w:val="40"/>
        </w:rPr>
      </w:pPr>
    </w:p>
    <w:p w:rsidR="001C3CDF" w:rsidRDefault="001C3CDF" w:rsidP="00E40DD0">
      <w:pPr>
        <w:rPr>
          <w:rFonts w:ascii="黑体" w:eastAsia="黑体" w:hAnsi="Arial Black"/>
          <w:b/>
          <w:sz w:val="36"/>
          <w:u w:val="wave"/>
        </w:rPr>
      </w:pPr>
      <w:bookmarkStart w:id="1" w:name="_Toc517453188"/>
      <w:bookmarkStart w:id="2" w:name="_Toc517453226"/>
      <w:bookmarkStart w:id="3" w:name="_Toc517472226"/>
      <w:bookmarkStart w:id="4" w:name="_Toc517472739"/>
      <w:bookmarkStart w:id="5" w:name="_Toc517472803"/>
    </w:p>
    <w:bookmarkEnd w:id="1"/>
    <w:bookmarkEnd w:id="2"/>
    <w:bookmarkEnd w:id="3"/>
    <w:bookmarkEnd w:id="4"/>
    <w:bookmarkEnd w:id="5"/>
    <w:p w:rsidR="00707537" w:rsidRDefault="00707537" w:rsidP="006223C5">
      <w:pPr>
        <w:jc w:val="center"/>
      </w:pPr>
    </w:p>
    <w:p w:rsidR="00CD1A2B" w:rsidRDefault="00CD1A2B" w:rsidP="006223C5">
      <w:pPr>
        <w:jc w:val="center"/>
      </w:pPr>
    </w:p>
    <w:p w:rsidR="003273E5" w:rsidRDefault="003273E5">
      <w:pPr>
        <w:spacing w:line="240" w:lineRule="auto"/>
        <w:rPr>
          <w:rFonts w:ascii="微软雅黑" w:eastAsia="微软雅黑" w:hAnsi="微软雅黑" w:cs="微软雅黑"/>
          <w:sz w:val="30"/>
        </w:rPr>
      </w:pPr>
      <w:r>
        <w:rPr>
          <w:rFonts w:ascii="微软雅黑" w:eastAsia="微软雅黑" w:hAnsi="微软雅黑" w:cs="微软雅黑"/>
          <w:sz w:val="30"/>
        </w:rPr>
        <w:br w:type="page"/>
      </w:r>
    </w:p>
    <w:p w:rsidR="0075441A" w:rsidRPr="0075441A" w:rsidRDefault="0075441A" w:rsidP="00CD1A2B">
      <w:pPr>
        <w:numPr>
          <w:ilvl w:val="0"/>
          <w:numId w:val="15"/>
        </w:numPr>
        <w:spacing w:line="240" w:lineRule="auto"/>
        <w:ind w:hanging="425"/>
      </w:pPr>
      <w:r>
        <w:rPr>
          <w:rFonts w:ascii="微软雅黑" w:eastAsia="微软雅黑" w:hAnsi="微软雅黑" w:cs="微软雅黑"/>
          <w:sz w:val="30"/>
        </w:rPr>
        <w:lastRenderedPageBreak/>
        <w:t>简介</w:t>
      </w:r>
    </w:p>
    <w:p w:rsidR="00873A14" w:rsidRDefault="00ED3B57" w:rsidP="00A938DC">
      <w:pPr>
        <w:spacing w:line="0" w:lineRule="atLeast"/>
        <w:ind w:firstLineChars="200" w:firstLine="480"/>
        <w:rPr>
          <w:rFonts w:ascii="微软雅黑" w:eastAsia="微软雅黑" w:hAnsi="微软雅黑"/>
        </w:rPr>
      </w:pPr>
      <w:r>
        <w:rPr>
          <w:rFonts w:ascii="微软雅黑" w:eastAsia="微软雅黑" w:hAnsi="微软雅黑" w:hint="eastAsia"/>
        </w:rPr>
        <w:t>纳茵特机器人配件-</w:t>
      </w:r>
      <w:r w:rsidR="00985C31">
        <w:rPr>
          <w:rFonts w:ascii="微软雅黑" w:eastAsia="微软雅黑" w:hAnsi="微软雅黑" w:hint="eastAsia"/>
        </w:rPr>
        <w:t>底部</w:t>
      </w:r>
      <w:r w:rsidR="00873A14" w:rsidRPr="00873A14">
        <w:rPr>
          <w:rFonts w:ascii="微软雅黑" w:eastAsia="微软雅黑" w:hAnsi="微软雅黑" w:hint="eastAsia"/>
        </w:rPr>
        <w:t>灰度传感器</w:t>
      </w:r>
      <w:r w:rsidR="00873A14">
        <w:rPr>
          <w:rFonts w:ascii="微软雅黑" w:eastAsia="微软雅黑" w:hAnsi="微软雅黑" w:hint="eastAsia"/>
        </w:rPr>
        <w:t>V</w:t>
      </w:r>
      <w:r w:rsidR="00873A14">
        <w:rPr>
          <w:rFonts w:ascii="微软雅黑" w:eastAsia="微软雅黑" w:hAnsi="微软雅黑"/>
        </w:rPr>
        <w:t>1.0</w:t>
      </w:r>
      <w:r w:rsidR="00873A14" w:rsidRPr="00873A14">
        <w:rPr>
          <w:rFonts w:ascii="微软雅黑" w:eastAsia="微软雅黑" w:hAnsi="微软雅黑" w:hint="eastAsia"/>
        </w:rPr>
        <w:t>是模拟传感器，有一只发光二极管和一只光敏电阻，安装在同一面上。灰度传感器利用不同颜色的检测面对光的反射程度不同，光敏电阻对不同检测面返回的光其阻值也不同的原理进行颜色深浅检测。在有效的检测距离内，发光二极管发出白光，照射在检测面上，检测面反射部分光线，光敏电阻检测此光线的强度并将其转换为机器人可以识别的信号。</w:t>
      </w:r>
    </w:p>
    <w:p w:rsidR="00DF2850" w:rsidRDefault="00DF2850" w:rsidP="00A938DC">
      <w:pPr>
        <w:spacing w:line="0" w:lineRule="atLeast"/>
        <w:ind w:firstLineChars="200" w:firstLine="480"/>
        <w:rPr>
          <w:rFonts w:ascii="微软雅黑" w:eastAsia="微软雅黑" w:hAnsi="微软雅黑"/>
        </w:rPr>
      </w:pPr>
      <w:r>
        <w:rPr>
          <w:rFonts w:ascii="微软雅黑" w:eastAsia="微软雅黑" w:hAnsi="微软雅黑" w:hint="eastAsia"/>
        </w:rPr>
        <w:t>特性1：同</w:t>
      </w:r>
      <w:r w:rsidR="00873A14">
        <w:rPr>
          <w:rFonts w:ascii="微软雅黑" w:eastAsia="微软雅黑" w:hAnsi="微软雅黑" w:hint="eastAsia"/>
        </w:rPr>
        <w:t>高度检测</w:t>
      </w:r>
      <w:r>
        <w:rPr>
          <w:rFonts w:ascii="微软雅黑" w:eastAsia="微软雅黑" w:hAnsi="微软雅黑" w:hint="eastAsia"/>
        </w:rPr>
        <w:t>面（障碍物）颜色越</w:t>
      </w:r>
      <w:r w:rsidR="00F9655D">
        <w:rPr>
          <w:rFonts w:ascii="微软雅黑" w:eastAsia="微软雅黑" w:hAnsi="微软雅黑" w:hint="eastAsia"/>
        </w:rPr>
        <w:t>浅</w:t>
      </w:r>
      <w:r>
        <w:rPr>
          <w:rFonts w:ascii="微软雅黑" w:eastAsia="微软雅黑" w:hAnsi="微软雅黑" w:hint="eastAsia"/>
        </w:rPr>
        <w:t>检测</w:t>
      </w:r>
      <w:r w:rsidR="00F9655D">
        <w:rPr>
          <w:rFonts w:ascii="微软雅黑" w:eastAsia="微软雅黑" w:hAnsi="微软雅黑" w:hint="eastAsia"/>
        </w:rPr>
        <w:t>数值越大，反之越小</w:t>
      </w:r>
      <w:r>
        <w:rPr>
          <w:rFonts w:ascii="微软雅黑" w:eastAsia="微软雅黑" w:hAnsi="微软雅黑" w:hint="eastAsia"/>
        </w:rPr>
        <w:t>；</w:t>
      </w:r>
    </w:p>
    <w:p w:rsidR="00DF2850" w:rsidRDefault="00DF2850" w:rsidP="00A938DC">
      <w:pPr>
        <w:spacing w:line="0" w:lineRule="atLeast"/>
        <w:ind w:firstLineChars="200" w:firstLine="480"/>
        <w:rPr>
          <w:rFonts w:ascii="微软雅黑" w:eastAsia="微软雅黑" w:hAnsi="微软雅黑"/>
        </w:rPr>
      </w:pPr>
      <w:r>
        <w:rPr>
          <w:rFonts w:ascii="微软雅黑" w:eastAsia="微软雅黑" w:hAnsi="微软雅黑" w:hint="eastAsia"/>
        </w:rPr>
        <w:t>特性2：</w:t>
      </w:r>
      <w:r w:rsidR="00655E49">
        <w:rPr>
          <w:rFonts w:ascii="微软雅黑" w:eastAsia="微软雅黑" w:hAnsi="微软雅黑" w:hint="eastAsia"/>
        </w:rPr>
        <w:t>易受光源</w:t>
      </w:r>
      <w:r w:rsidR="00F9655D">
        <w:rPr>
          <w:rFonts w:ascii="微软雅黑" w:eastAsia="微软雅黑" w:hAnsi="微软雅黑" w:hint="eastAsia"/>
        </w:rPr>
        <w:t>影响，如白</w:t>
      </w:r>
      <w:r w:rsidR="00655E49">
        <w:rPr>
          <w:rFonts w:ascii="微软雅黑" w:eastAsia="微软雅黑" w:hAnsi="微软雅黑" w:hint="eastAsia"/>
        </w:rPr>
        <w:t>灯</w:t>
      </w:r>
      <w:r w:rsidR="00F9655D">
        <w:rPr>
          <w:rFonts w:ascii="微软雅黑" w:eastAsia="微软雅黑" w:hAnsi="微软雅黑" w:hint="eastAsia"/>
        </w:rPr>
        <w:t>光、太阳光等，建议</w:t>
      </w:r>
      <w:r w:rsidR="00655E49">
        <w:rPr>
          <w:rFonts w:ascii="微软雅黑" w:eastAsia="微软雅黑" w:hAnsi="微软雅黑" w:hint="eastAsia"/>
        </w:rPr>
        <w:t>使用</w:t>
      </w:r>
      <w:r w:rsidR="00F9655D">
        <w:rPr>
          <w:rFonts w:ascii="微软雅黑" w:eastAsia="微软雅黑" w:hAnsi="微软雅黑" w:hint="eastAsia"/>
        </w:rPr>
        <w:t>遮光装置</w:t>
      </w:r>
      <w:r>
        <w:rPr>
          <w:rFonts w:ascii="微软雅黑" w:eastAsia="微软雅黑" w:hAnsi="微软雅黑" w:hint="eastAsia"/>
        </w:rPr>
        <w:t>；</w:t>
      </w:r>
    </w:p>
    <w:p w:rsidR="00CD1A2B" w:rsidRPr="007825CF" w:rsidRDefault="00CD1A2B" w:rsidP="007825CF">
      <w:pPr>
        <w:numPr>
          <w:ilvl w:val="0"/>
          <w:numId w:val="15"/>
        </w:numPr>
        <w:spacing w:line="240" w:lineRule="auto"/>
        <w:ind w:hanging="425"/>
      </w:pPr>
      <w:r w:rsidRPr="007825CF">
        <w:rPr>
          <w:rFonts w:ascii="微软雅黑" w:eastAsia="微软雅黑" w:hAnsi="微软雅黑" w:cs="微软雅黑"/>
          <w:sz w:val="30"/>
        </w:rPr>
        <w:t>参</w:t>
      </w:r>
      <w:r>
        <w:rPr>
          <w:rFonts w:ascii="微软雅黑" w:eastAsia="微软雅黑" w:hAnsi="微软雅黑" w:cs="微软雅黑"/>
          <w:sz w:val="30"/>
        </w:rPr>
        <w:t>数说明</w:t>
      </w:r>
      <w:r>
        <w:rPr>
          <w:rFonts w:ascii="Verdana" w:eastAsia="Verdana" w:hAnsi="Verdana" w:cs="Verdana"/>
          <w:sz w:val="30"/>
        </w:rPr>
        <w:t xml:space="preserve"> </w:t>
      </w:r>
    </w:p>
    <w:tbl>
      <w:tblPr>
        <w:tblStyle w:val="1-52"/>
        <w:tblW w:w="8474" w:type="dxa"/>
        <w:tblLayout w:type="fixed"/>
        <w:tblLook w:val="04A0" w:firstRow="1" w:lastRow="0" w:firstColumn="1" w:lastColumn="0" w:noHBand="0" w:noVBand="1"/>
      </w:tblPr>
      <w:tblGrid>
        <w:gridCol w:w="3227"/>
        <w:gridCol w:w="2835"/>
        <w:gridCol w:w="2412"/>
      </w:tblGrid>
      <w:tr w:rsidR="007825CF" w:rsidTr="00655E49">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8474" w:type="dxa"/>
            <w:gridSpan w:val="3"/>
          </w:tcPr>
          <w:p w:rsidR="007825CF" w:rsidRPr="00D8463C" w:rsidRDefault="00D8463C" w:rsidP="00564682">
            <w:pPr>
              <w:ind w:right="115"/>
              <w:jc w:val="center"/>
              <w:rPr>
                <w:rFonts w:ascii="微软雅黑" w:eastAsia="微软雅黑" w:hAnsi="微软雅黑"/>
                <w:b w:val="0"/>
                <w:szCs w:val="24"/>
              </w:rPr>
            </w:pPr>
            <w:r w:rsidRPr="00D8463C">
              <w:rPr>
                <w:rFonts w:ascii="微软雅黑" w:eastAsia="微软雅黑" w:hAnsi="微软雅黑" w:cs="微软雅黑" w:hint="eastAsia"/>
                <w:b w:val="0"/>
                <w:szCs w:val="24"/>
              </w:rPr>
              <w:t>纳茵特机器人配件-</w:t>
            </w:r>
            <w:r w:rsidR="00985C31">
              <w:rPr>
                <w:rFonts w:ascii="微软雅黑" w:eastAsia="微软雅黑" w:hAnsi="微软雅黑" w:cs="微软雅黑" w:hint="eastAsia"/>
                <w:b w:val="0"/>
                <w:szCs w:val="24"/>
              </w:rPr>
              <w:t>底部</w:t>
            </w:r>
            <w:r w:rsidR="00F9655D" w:rsidRPr="00F9655D">
              <w:rPr>
                <w:rFonts w:ascii="微软雅黑" w:eastAsia="微软雅黑" w:hAnsi="微软雅黑" w:cs="微软雅黑" w:hint="eastAsia"/>
                <w:b w:val="0"/>
                <w:szCs w:val="24"/>
              </w:rPr>
              <w:t>灰度传感器V1.0</w:t>
            </w:r>
            <w:r w:rsidRPr="00D8463C">
              <w:rPr>
                <w:rFonts w:ascii="微软雅黑" w:eastAsia="微软雅黑" w:hAnsi="微软雅黑" w:cs="微软雅黑" w:hint="eastAsia"/>
                <w:b w:val="0"/>
                <w:szCs w:val="24"/>
              </w:rPr>
              <w:t>-</w:t>
            </w:r>
            <w:r w:rsidR="007825CF" w:rsidRPr="00D8463C">
              <w:rPr>
                <w:rFonts w:ascii="微软雅黑" w:eastAsia="微软雅黑" w:hAnsi="微软雅黑" w:cs="微软雅黑"/>
                <w:b w:val="0"/>
                <w:szCs w:val="24"/>
              </w:rPr>
              <w:t xml:space="preserve">技术指标 </w:t>
            </w:r>
          </w:p>
        </w:tc>
      </w:tr>
      <w:tr w:rsidR="00F9655D" w:rsidTr="00655E49">
        <w:trPr>
          <w:trHeight w:val="336"/>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F9655D" w:rsidRDefault="00F9655D" w:rsidP="00F9655D">
            <w:pPr>
              <w:jc w:val="center"/>
            </w:pPr>
            <w:r w:rsidRPr="00F9655D">
              <w:rPr>
                <w:noProof/>
              </w:rPr>
              <w:drawing>
                <wp:inline distT="0" distB="0" distL="0" distR="0" wp14:anchorId="1376CD1C" wp14:editId="4FA7585A">
                  <wp:extent cx="1895475" cy="1222678"/>
                  <wp:effectExtent l="0" t="0" r="0" b="0"/>
                  <wp:docPr id="5" name="图片 5" descr="C:\Users\Kaiser Wang\Desktop\20140227598453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iser Wang\Desktop\2014022759845389.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3255" cy="1227696"/>
                          </a:xfrm>
                          <a:prstGeom prst="rect">
                            <a:avLst/>
                          </a:prstGeom>
                          <a:noFill/>
                          <a:ln>
                            <a:noFill/>
                          </a:ln>
                        </pic:spPr>
                      </pic:pic>
                    </a:graphicData>
                  </a:graphic>
                </wp:inline>
              </w:drawing>
            </w:r>
          </w:p>
        </w:tc>
        <w:tc>
          <w:tcPr>
            <w:tcW w:w="2835" w:type="dxa"/>
          </w:tcPr>
          <w:p w:rsidR="00F9655D" w:rsidRPr="00F9655D" w:rsidRDefault="00F9655D" w:rsidP="00F9655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F9655D">
              <w:rPr>
                <w:rFonts w:ascii="微软雅黑" w:eastAsia="微软雅黑" w:hAnsi="微软雅黑" w:hint="eastAsia"/>
                <w:sz w:val="22"/>
                <w:szCs w:val="22"/>
              </w:rPr>
              <w:t>产品编码：</w:t>
            </w:r>
            <w:r w:rsidRPr="00F9655D">
              <w:rPr>
                <w:rFonts w:ascii="微软雅黑" w:eastAsia="微软雅黑" w:hAnsi="微软雅黑"/>
                <w:sz w:val="22"/>
                <w:szCs w:val="22"/>
              </w:rPr>
              <w:t>N-C-</w:t>
            </w:r>
            <w:r w:rsidRPr="00F9655D">
              <w:rPr>
                <w:rFonts w:ascii="微软雅黑" w:eastAsia="微软雅黑" w:hAnsi="微软雅黑" w:hint="eastAsia"/>
                <w:sz w:val="22"/>
                <w:szCs w:val="22"/>
              </w:rPr>
              <w:t>0902</w:t>
            </w:r>
          </w:p>
        </w:tc>
        <w:tc>
          <w:tcPr>
            <w:tcW w:w="2412" w:type="dxa"/>
          </w:tcPr>
          <w:p w:rsidR="00F9655D" w:rsidRPr="00F9655D" w:rsidRDefault="00F9655D" w:rsidP="00F9655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F9655D">
              <w:rPr>
                <w:rFonts w:ascii="微软雅黑" w:eastAsia="微软雅黑" w:hAnsi="微软雅黑" w:hint="eastAsia"/>
                <w:sz w:val="22"/>
                <w:szCs w:val="22"/>
              </w:rPr>
              <w:t>固定孔径：Ф3</w:t>
            </w:r>
          </w:p>
        </w:tc>
      </w:tr>
      <w:tr w:rsidR="00F9655D" w:rsidTr="00655E49">
        <w:trPr>
          <w:trHeight w:val="335"/>
        </w:trPr>
        <w:tc>
          <w:tcPr>
            <w:cnfStyle w:val="001000000000" w:firstRow="0" w:lastRow="0" w:firstColumn="1" w:lastColumn="0" w:oddVBand="0" w:evenVBand="0" w:oddHBand="0" w:evenHBand="0" w:firstRowFirstColumn="0" w:firstRowLastColumn="0" w:lastRowFirstColumn="0" w:lastRowLastColumn="0"/>
            <w:tcW w:w="3227" w:type="dxa"/>
            <w:vMerge/>
          </w:tcPr>
          <w:p w:rsidR="00F9655D" w:rsidRDefault="00F9655D" w:rsidP="00F9655D"/>
        </w:tc>
        <w:tc>
          <w:tcPr>
            <w:tcW w:w="2835" w:type="dxa"/>
          </w:tcPr>
          <w:p w:rsidR="00F9655D" w:rsidRPr="00F9655D" w:rsidRDefault="00F9655D" w:rsidP="00F9655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F9655D">
              <w:rPr>
                <w:rFonts w:ascii="微软雅黑" w:eastAsia="微软雅黑" w:hAnsi="微软雅黑" w:hint="eastAsia"/>
                <w:sz w:val="22"/>
                <w:szCs w:val="22"/>
              </w:rPr>
              <w:t>电压：</w:t>
            </w:r>
            <w:r w:rsidRPr="00F9655D">
              <w:rPr>
                <w:rFonts w:ascii="微软雅黑" w:eastAsia="微软雅黑" w:hAnsi="微软雅黑" w:hint="eastAsia"/>
                <w:color w:val="000000"/>
                <w:sz w:val="22"/>
                <w:szCs w:val="22"/>
              </w:rPr>
              <w:t>5</w:t>
            </w:r>
            <w:r w:rsidRPr="00F9655D">
              <w:rPr>
                <w:rFonts w:ascii="微软雅黑" w:eastAsia="微软雅黑" w:hAnsi="微软雅黑" w:hint="eastAsia"/>
                <w:sz w:val="22"/>
                <w:szCs w:val="22"/>
              </w:rPr>
              <w:t>V</w:t>
            </w:r>
          </w:p>
        </w:tc>
        <w:tc>
          <w:tcPr>
            <w:tcW w:w="2412" w:type="dxa"/>
          </w:tcPr>
          <w:p w:rsidR="00F9655D" w:rsidRPr="00F9655D" w:rsidRDefault="00F9655D" w:rsidP="00F9655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F9655D">
              <w:rPr>
                <w:rFonts w:ascii="微软雅黑" w:eastAsia="微软雅黑" w:hAnsi="微软雅黑" w:hint="eastAsia"/>
                <w:color w:val="000000"/>
                <w:sz w:val="22"/>
                <w:szCs w:val="22"/>
              </w:rPr>
              <w:t>工作电流: 10~21mA</w:t>
            </w:r>
          </w:p>
        </w:tc>
      </w:tr>
      <w:tr w:rsidR="00F9655D" w:rsidTr="00F9655D">
        <w:trPr>
          <w:trHeight w:val="133"/>
        </w:trPr>
        <w:tc>
          <w:tcPr>
            <w:cnfStyle w:val="001000000000" w:firstRow="0" w:lastRow="0" w:firstColumn="1" w:lastColumn="0" w:oddVBand="0" w:evenVBand="0" w:oddHBand="0" w:evenHBand="0" w:firstRowFirstColumn="0" w:firstRowLastColumn="0" w:lastRowFirstColumn="0" w:lastRowLastColumn="0"/>
            <w:tcW w:w="3227" w:type="dxa"/>
            <w:vMerge/>
          </w:tcPr>
          <w:p w:rsidR="00F9655D" w:rsidRDefault="00F9655D" w:rsidP="00F9655D"/>
        </w:tc>
        <w:tc>
          <w:tcPr>
            <w:tcW w:w="2835" w:type="dxa"/>
          </w:tcPr>
          <w:p w:rsidR="00F9655D" w:rsidRPr="00F9655D" w:rsidRDefault="00F9655D" w:rsidP="00F9655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F9655D">
              <w:rPr>
                <w:rFonts w:ascii="微软雅黑" w:eastAsia="微软雅黑" w:hAnsi="微软雅黑"/>
                <w:sz w:val="22"/>
                <w:szCs w:val="22"/>
              </w:rPr>
              <w:t>调节方式</w:t>
            </w:r>
            <w:r w:rsidRPr="00F9655D">
              <w:rPr>
                <w:rFonts w:ascii="微软雅黑" w:eastAsia="微软雅黑" w:hAnsi="微软雅黑" w:hint="eastAsia"/>
                <w:sz w:val="22"/>
                <w:szCs w:val="22"/>
              </w:rPr>
              <w:t>：无</w:t>
            </w:r>
          </w:p>
        </w:tc>
        <w:tc>
          <w:tcPr>
            <w:tcW w:w="2412" w:type="dxa"/>
          </w:tcPr>
          <w:p w:rsidR="00F9655D" w:rsidRPr="00F9655D" w:rsidRDefault="00F9655D" w:rsidP="00F9655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 w:val="22"/>
                <w:szCs w:val="22"/>
              </w:rPr>
            </w:pPr>
            <w:r w:rsidRPr="00F9655D">
              <w:rPr>
                <w:rFonts w:ascii="微软雅黑" w:eastAsia="微软雅黑" w:hAnsi="微软雅黑" w:hint="eastAsia"/>
                <w:sz w:val="22"/>
                <w:szCs w:val="22"/>
              </w:rPr>
              <w:t>有效角度：无</w:t>
            </w:r>
          </w:p>
        </w:tc>
      </w:tr>
      <w:tr w:rsidR="00F9655D" w:rsidTr="00655E49">
        <w:trPr>
          <w:trHeight w:val="339"/>
        </w:trPr>
        <w:tc>
          <w:tcPr>
            <w:cnfStyle w:val="001000000000" w:firstRow="0" w:lastRow="0" w:firstColumn="1" w:lastColumn="0" w:oddVBand="0" w:evenVBand="0" w:oddHBand="0" w:evenHBand="0" w:firstRowFirstColumn="0" w:firstRowLastColumn="0" w:lastRowFirstColumn="0" w:lastRowLastColumn="0"/>
            <w:tcW w:w="3227" w:type="dxa"/>
            <w:vMerge/>
          </w:tcPr>
          <w:p w:rsidR="00F9655D" w:rsidRDefault="00F9655D" w:rsidP="00F9655D"/>
        </w:tc>
        <w:tc>
          <w:tcPr>
            <w:tcW w:w="2835" w:type="dxa"/>
          </w:tcPr>
          <w:p w:rsidR="00F9655D" w:rsidRPr="00F9655D" w:rsidRDefault="00F9655D" w:rsidP="00F9655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 w:val="22"/>
                <w:szCs w:val="22"/>
              </w:rPr>
            </w:pPr>
            <w:r w:rsidRPr="00F9655D">
              <w:rPr>
                <w:rFonts w:ascii="微软雅黑" w:eastAsia="微软雅黑" w:hAnsi="微软雅黑" w:hint="eastAsia"/>
                <w:color w:val="000000"/>
                <w:sz w:val="22"/>
                <w:szCs w:val="22"/>
              </w:rPr>
              <w:t>检测通道：单体</w:t>
            </w:r>
          </w:p>
        </w:tc>
        <w:tc>
          <w:tcPr>
            <w:tcW w:w="2412" w:type="dxa"/>
          </w:tcPr>
          <w:p w:rsidR="00F9655D" w:rsidRPr="00F9655D" w:rsidRDefault="00F9655D" w:rsidP="00F9655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 w:val="22"/>
                <w:szCs w:val="22"/>
              </w:rPr>
            </w:pPr>
            <w:r w:rsidRPr="00F9655D">
              <w:rPr>
                <w:rFonts w:ascii="微软雅黑" w:eastAsia="微软雅黑" w:hAnsi="微软雅黑" w:hint="eastAsia"/>
                <w:color w:val="000000"/>
                <w:sz w:val="22"/>
                <w:szCs w:val="22"/>
              </w:rPr>
              <w:t>检测范围：</w:t>
            </w:r>
            <w:r w:rsidRPr="00F9655D">
              <w:rPr>
                <w:rFonts w:ascii="微软雅黑" w:eastAsia="微软雅黑" w:hAnsi="微软雅黑" w:hint="eastAsia"/>
                <w:sz w:val="22"/>
                <w:szCs w:val="22"/>
              </w:rPr>
              <w:t>8～15mm</w:t>
            </w:r>
          </w:p>
        </w:tc>
      </w:tr>
      <w:tr w:rsidR="00F9655D" w:rsidTr="00655E49">
        <w:trPr>
          <w:trHeight w:val="323"/>
        </w:trPr>
        <w:tc>
          <w:tcPr>
            <w:cnfStyle w:val="001000000000" w:firstRow="0" w:lastRow="0" w:firstColumn="1" w:lastColumn="0" w:oddVBand="0" w:evenVBand="0" w:oddHBand="0" w:evenHBand="0" w:firstRowFirstColumn="0" w:firstRowLastColumn="0" w:lastRowFirstColumn="0" w:lastRowLastColumn="0"/>
            <w:tcW w:w="3227" w:type="dxa"/>
            <w:vMerge/>
          </w:tcPr>
          <w:p w:rsidR="00F9655D" w:rsidRDefault="00F9655D" w:rsidP="00F9655D"/>
        </w:tc>
        <w:tc>
          <w:tcPr>
            <w:tcW w:w="2835" w:type="dxa"/>
          </w:tcPr>
          <w:p w:rsidR="00F9655D" w:rsidRPr="00F9655D" w:rsidRDefault="00F9655D" w:rsidP="00F9655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 w:val="22"/>
                <w:szCs w:val="22"/>
              </w:rPr>
            </w:pPr>
            <w:r w:rsidRPr="00F9655D">
              <w:rPr>
                <w:rFonts w:ascii="微软雅黑" w:eastAsia="微软雅黑" w:hAnsi="微软雅黑" w:hint="eastAsia"/>
                <w:color w:val="000000"/>
                <w:sz w:val="22"/>
                <w:szCs w:val="22"/>
              </w:rPr>
              <w:t>输出类型：模拟</w:t>
            </w:r>
          </w:p>
        </w:tc>
        <w:tc>
          <w:tcPr>
            <w:tcW w:w="2412" w:type="dxa"/>
          </w:tcPr>
          <w:p w:rsidR="00F9655D" w:rsidRPr="00F9655D" w:rsidRDefault="00F9655D" w:rsidP="00F9655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 w:val="22"/>
                <w:szCs w:val="22"/>
              </w:rPr>
            </w:pPr>
            <w:r w:rsidRPr="00F9655D">
              <w:rPr>
                <w:rFonts w:ascii="微软雅黑" w:eastAsia="微软雅黑" w:hAnsi="微软雅黑" w:hint="eastAsia"/>
                <w:color w:val="000000"/>
                <w:sz w:val="22"/>
                <w:szCs w:val="22"/>
              </w:rPr>
              <w:t>重量：10g</w:t>
            </w:r>
          </w:p>
        </w:tc>
      </w:tr>
      <w:tr w:rsidR="00F9655D" w:rsidTr="00655E49">
        <w:trPr>
          <w:trHeight w:val="338"/>
        </w:trPr>
        <w:tc>
          <w:tcPr>
            <w:cnfStyle w:val="001000000000" w:firstRow="0" w:lastRow="0" w:firstColumn="1" w:lastColumn="0" w:oddVBand="0" w:evenVBand="0" w:oddHBand="0" w:evenHBand="0" w:firstRowFirstColumn="0" w:firstRowLastColumn="0" w:lastRowFirstColumn="0" w:lastRowLastColumn="0"/>
            <w:tcW w:w="3227" w:type="dxa"/>
            <w:vMerge/>
          </w:tcPr>
          <w:p w:rsidR="00F9655D" w:rsidRDefault="00F9655D" w:rsidP="00F9655D"/>
        </w:tc>
        <w:tc>
          <w:tcPr>
            <w:tcW w:w="5247" w:type="dxa"/>
            <w:gridSpan w:val="2"/>
          </w:tcPr>
          <w:p w:rsidR="00F9655D" w:rsidRPr="00F9655D" w:rsidRDefault="00F9655D" w:rsidP="00F9655D">
            <w:pPr>
              <w:tabs>
                <w:tab w:val="left" w:pos="3525"/>
              </w:tabs>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F9655D">
              <w:rPr>
                <w:rFonts w:ascii="微软雅黑" w:eastAsia="微软雅黑" w:hAnsi="微软雅黑" w:hint="eastAsia"/>
                <w:sz w:val="22"/>
                <w:szCs w:val="22"/>
              </w:rPr>
              <w:t>外观尺寸：30X12X13mm</w:t>
            </w:r>
          </w:p>
        </w:tc>
      </w:tr>
      <w:tr w:rsidR="00F9655D" w:rsidTr="00655E49">
        <w:trPr>
          <w:trHeight w:val="328"/>
        </w:trPr>
        <w:tc>
          <w:tcPr>
            <w:cnfStyle w:val="001000000000" w:firstRow="0" w:lastRow="0" w:firstColumn="1" w:lastColumn="0" w:oddVBand="0" w:evenVBand="0" w:oddHBand="0" w:evenHBand="0" w:firstRowFirstColumn="0" w:firstRowLastColumn="0" w:lastRowFirstColumn="0" w:lastRowLastColumn="0"/>
            <w:tcW w:w="3227" w:type="dxa"/>
            <w:vMerge/>
          </w:tcPr>
          <w:p w:rsidR="00F9655D" w:rsidRDefault="00F9655D" w:rsidP="00F9655D"/>
        </w:tc>
        <w:tc>
          <w:tcPr>
            <w:tcW w:w="5247" w:type="dxa"/>
            <w:gridSpan w:val="2"/>
          </w:tcPr>
          <w:p w:rsidR="00F9655D" w:rsidRPr="00F9655D" w:rsidRDefault="00F9655D" w:rsidP="00F9655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F9655D">
              <w:rPr>
                <w:rFonts w:ascii="微软雅黑" w:eastAsia="微软雅黑" w:hAnsi="微软雅黑" w:hint="eastAsia"/>
                <w:sz w:val="22"/>
                <w:szCs w:val="22"/>
              </w:rPr>
              <w:t>用途： 颜色识别</w:t>
            </w:r>
          </w:p>
        </w:tc>
      </w:tr>
      <w:tr w:rsidR="007825CF" w:rsidTr="00655E49">
        <w:trPr>
          <w:trHeight w:val="502"/>
        </w:trPr>
        <w:tc>
          <w:tcPr>
            <w:cnfStyle w:val="001000000000" w:firstRow="0" w:lastRow="0" w:firstColumn="1" w:lastColumn="0" w:oddVBand="0" w:evenVBand="0" w:oddHBand="0" w:evenHBand="0" w:firstRowFirstColumn="0" w:firstRowLastColumn="0" w:lastRowFirstColumn="0" w:lastRowLastColumn="0"/>
            <w:tcW w:w="3227" w:type="dxa"/>
            <w:vMerge/>
          </w:tcPr>
          <w:p w:rsidR="007825CF" w:rsidRDefault="007825CF" w:rsidP="00564682"/>
        </w:tc>
        <w:tc>
          <w:tcPr>
            <w:tcW w:w="5247" w:type="dxa"/>
            <w:gridSpan w:val="2"/>
          </w:tcPr>
          <w:p w:rsidR="007825CF" w:rsidRPr="007825CF" w:rsidRDefault="007825CF" w:rsidP="00F540C7">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7825CF">
              <w:rPr>
                <w:rFonts w:ascii="微软雅黑" w:eastAsia="微软雅黑" w:hAnsi="微软雅黑" w:cs="微软雅黑"/>
                <w:sz w:val="22"/>
                <w:szCs w:val="22"/>
              </w:rPr>
              <w:t>配件：</w:t>
            </w:r>
            <w:r w:rsidRPr="007825CF">
              <w:rPr>
                <w:rFonts w:ascii="微软雅黑" w:eastAsia="微软雅黑" w:hAnsi="微软雅黑" w:cs="Verdana"/>
                <w:sz w:val="22"/>
                <w:szCs w:val="22"/>
              </w:rPr>
              <w:t>3</w:t>
            </w:r>
            <w:r w:rsidRPr="007825CF">
              <w:rPr>
                <w:rFonts w:ascii="微软雅黑" w:eastAsia="微软雅黑" w:hAnsi="微软雅黑" w:cs="微软雅黑"/>
                <w:sz w:val="22"/>
                <w:szCs w:val="22"/>
              </w:rPr>
              <w:t>芯杜邦线</w:t>
            </w:r>
            <w:r w:rsidRPr="007825CF">
              <w:rPr>
                <w:rFonts w:ascii="微软雅黑" w:eastAsia="微软雅黑" w:hAnsi="微软雅黑" w:cs="Verdana"/>
                <w:sz w:val="22"/>
                <w:szCs w:val="22"/>
              </w:rPr>
              <w:t xml:space="preserve">  </w:t>
            </w:r>
            <w:r w:rsidRPr="007825CF">
              <w:rPr>
                <w:rFonts w:ascii="微软雅黑" w:eastAsia="微软雅黑" w:hAnsi="微软雅黑" w:cs="微软雅黑"/>
                <w:sz w:val="22"/>
                <w:szCs w:val="22"/>
              </w:rPr>
              <w:t>红色：</w:t>
            </w:r>
            <w:r w:rsidR="007B3051">
              <w:rPr>
                <w:rFonts w:ascii="微软雅黑" w:eastAsia="微软雅黑" w:hAnsi="微软雅黑" w:cs="微软雅黑" w:hint="eastAsia"/>
                <w:sz w:val="22"/>
                <w:szCs w:val="22"/>
              </w:rPr>
              <w:t>VCC</w:t>
            </w:r>
            <w:r w:rsidRPr="007825CF">
              <w:rPr>
                <w:rFonts w:ascii="微软雅黑" w:eastAsia="微软雅黑" w:hAnsi="微软雅黑" w:cs="微软雅黑"/>
                <w:sz w:val="22"/>
                <w:szCs w:val="22"/>
              </w:rPr>
              <w:t>，黑色：</w:t>
            </w:r>
            <w:r w:rsidR="007B3051">
              <w:rPr>
                <w:rFonts w:ascii="微软雅黑" w:eastAsia="微软雅黑" w:hAnsi="微软雅黑" w:cs="微软雅黑" w:hint="eastAsia"/>
                <w:sz w:val="22"/>
                <w:szCs w:val="22"/>
              </w:rPr>
              <w:t>GND</w:t>
            </w:r>
            <w:r w:rsidRPr="007825CF">
              <w:rPr>
                <w:rFonts w:ascii="微软雅黑" w:eastAsia="微软雅黑" w:hAnsi="微软雅黑" w:cs="微软雅黑"/>
                <w:sz w:val="22"/>
                <w:szCs w:val="22"/>
              </w:rPr>
              <w:t>，黄色：</w:t>
            </w:r>
            <w:r w:rsidR="007B3051">
              <w:rPr>
                <w:rFonts w:ascii="微软雅黑" w:eastAsia="微软雅黑" w:hAnsi="微软雅黑" w:cs="微软雅黑" w:hint="eastAsia"/>
                <w:sz w:val="22"/>
                <w:szCs w:val="22"/>
              </w:rPr>
              <w:t>D</w:t>
            </w:r>
            <w:r w:rsidR="00F540C7">
              <w:rPr>
                <w:rFonts w:ascii="微软雅黑" w:eastAsia="微软雅黑" w:hAnsi="微软雅黑" w:cs="微软雅黑"/>
                <w:sz w:val="22"/>
                <w:szCs w:val="22"/>
              </w:rPr>
              <w:t>ATA</w:t>
            </w:r>
          </w:p>
        </w:tc>
      </w:tr>
    </w:tbl>
    <w:p w:rsidR="00CD1A2B" w:rsidRPr="007825CF" w:rsidRDefault="005A131B" w:rsidP="007825CF">
      <w:pPr>
        <w:numPr>
          <w:ilvl w:val="0"/>
          <w:numId w:val="15"/>
        </w:numPr>
        <w:spacing w:after="159" w:line="259" w:lineRule="auto"/>
        <w:ind w:hanging="425"/>
      </w:pPr>
      <w:r w:rsidRPr="00F9655D">
        <w:rPr>
          <w:noProof/>
        </w:rPr>
        <w:drawing>
          <wp:anchor distT="0" distB="0" distL="114300" distR="114300" simplePos="0" relativeHeight="251563520" behindDoc="0" locked="0" layoutInCell="1" allowOverlap="1">
            <wp:simplePos x="0" y="0"/>
            <wp:positionH relativeFrom="margin">
              <wp:posOffset>1697990</wp:posOffset>
            </wp:positionH>
            <wp:positionV relativeFrom="margin">
              <wp:posOffset>5670550</wp:posOffset>
            </wp:positionV>
            <wp:extent cx="1895475" cy="1222375"/>
            <wp:effectExtent l="0" t="0" r="9525" b="0"/>
            <wp:wrapSquare wrapText="bothSides"/>
            <wp:docPr id="6" name="图片 6" descr="C:\Users\Kaiser Wang\Desktop\20140227598453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iser Wang\Desktop\2014022759845389.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5475" cy="1222375"/>
                    </a:xfrm>
                    <a:prstGeom prst="rect">
                      <a:avLst/>
                    </a:prstGeom>
                    <a:noFill/>
                    <a:ln>
                      <a:noFill/>
                    </a:ln>
                  </pic:spPr>
                </pic:pic>
              </a:graphicData>
            </a:graphic>
          </wp:anchor>
        </w:drawing>
      </w:r>
      <w:r w:rsidR="007825CF" w:rsidRPr="007825CF">
        <w:rPr>
          <w:rFonts w:ascii="微软雅黑" w:eastAsia="微软雅黑" w:hAnsi="微软雅黑" w:cs="微软雅黑" w:hint="eastAsia"/>
          <w:sz w:val="30"/>
        </w:rPr>
        <w:t xml:space="preserve">布局和连接 </w:t>
      </w:r>
      <w:r w:rsidR="00CD1A2B">
        <w:rPr>
          <w:rFonts w:ascii="Verdana" w:eastAsia="Verdana" w:hAnsi="Verdana" w:cs="Verdana"/>
          <w:sz w:val="30"/>
        </w:rPr>
        <w:t xml:space="preserve"> </w:t>
      </w:r>
    </w:p>
    <w:p w:rsidR="005A131B" w:rsidRDefault="00AD2135" w:rsidP="00CA096E">
      <w:pPr>
        <w:spacing w:after="159" w:line="259" w:lineRule="auto"/>
        <w:jc w:val="center"/>
      </w:pPr>
      <w:r>
        <w:rPr>
          <w:noProof/>
        </w:rPr>
        <mc:AlternateContent>
          <mc:Choice Requires="wps">
            <w:drawing>
              <wp:anchor distT="0" distB="0" distL="114300" distR="114300" simplePos="0" relativeHeight="251688448" behindDoc="0" locked="0" layoutInCell="1" allowOverlap="1" wp14:anchorId="7C5B1BEE" wp14:editId="4E4B76D1">
                <wp:simplePos x="0" y="0"/>
                <wp:positionH relativeFrom="column">
                  <wp:posOffset>895350</wp:posOffset>
                </wp:positionH>
                <wp:positionV relativeFrom="paragraph">
                  <wp:posOffset>146050</wp:posOffset>
                </wp:positionV>
                <wp:extent cx="923925" cy="295275"/>
                <wp:effectExtent l="0" t="0" r="200025" b="66675"/>
                <wp:wrapNone/>
                <wp:docPr id="38" name="线形标注 2 38"/>
                <wp:cNvGraphicFramePr/>
                <a:graphic xmlns:a="http://schemas.openxmlformats.org/drawingml/2006/main">
                  <a:graphicData uri="http://schemas.microsoft.com/office/word/2010/wordprocessingShape">
                    <wps:wsp>
                      <wps:cNvSpPr/>
                      <wps:spPr>
                        <a:xfrm flipH="1">
                          <a:off x="0" y="0"/>
                          <a:ext cx="923925" cy="295275"/>
                        </a:xfrm>
                        <a:prstGeom prst="borderCallout2">
                          <a:avLst>
                            <a:gd name="adj1" fmla="val 18750"/>
                            <a:gd name="adj2" fmla="val -8333"/>
                            <a:gd name="adj3" fmla="val 18750"/>
                            <a:gd name="adj4" fmla="val -16667"/>
                            <a:gd name="adj5" fmla="val 112499"/>
                            <a:gd name="adj6" fmla="val -10269"/>
                          </a:avLst>
                        </a:prstGeom>
                      </wps:spPr>
                      <wps:style>
                        <a:lnRef idx="2">
                          <a:schemeClr val="accent6"/>
                        </a:lnRef>
                        <a:fillRef idx="1">
                          <a:schemeClr val="lt1"/>
                        </a:fillRef>
                        <a:effectRef idx="0">
                          <a:schemeClr val="accent6"/>
                        </a:effectRef>
                        <a:fontRef idx="minor">
                          <a:schemeClr val="dk1"/>
                        </a:fontRef>
                      </wps:style>
                      <wps:txbx>
                        <w:txbxContent>
                          <w:p w:rsidR="00AD2135" w:rsidRPr="00AD2135" w:rsidRDefault="00AD2135" w:rsidP="00AD2135">
                            <w:pPr>
                              <w:spacing w:line="0" w:lineRule="atLeast"/>
                              <w:jc w:val="center"/>
                              <w:rPr>
                                <w:rFonts w:ascii="微软雅黑" w:eastAsia="微软雅黑" w:hAnsi="微软雅黑"/>
                              </w:rPr>
                            </w:pPr>
                            <w:r w:rsidRPr="00AD2135">
                              <w:rPr>
                                <w:rFonts w:ascii="微软雅黑" w:eastAsia="微软雅黑" w:hAnsi="微软雅黑" w:hint="eastAsia"/>
                              </w:rPr>
                              <w:t>ф3</w:t>
                            </w:r>
                            <w:r w:rsidRPr="00AD2135">
                              <w:rPr>
                                <w:rFonts w:ascii="微软雅黑" w:eastAsia="微软雅黑" w:hAnsi="微软雅黑"/>
                              </w:rPr>
                              <w:t>固定</w:t>
                            </w:r>
                            <w:r w:rsidRPr="00AD2135">
                              <w:rPr>
                                <w:rFonts w:ascii="微软雅黑" w:eastAsia="微软雅黑" w:hAnsi="微软雅黑" w:hint="eastAsia"/>
                              </w:rPr>
                              <w:t>孔</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C5B1BE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线形标注 2 38" o:spid="_x0000_s1026" type="#_x0000_t48" style="position:absolute;left:0;text-align:left;margin-left:70.5pt;margin-top:11.5pt;width:72.75pt;height:23.25pt;flip:x;z-index:251688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" adj="-2218" fillcolor="white [3201]" strokecolor="#f79646 [3209]" strokeweight="2pt">
                <v:textbox inset=",0,,0">
                  <w:txbxContent>
                    <w:p w:rsidR="00AD2135" w:rsidRPr="00AD2135" w:rsidRDefault="00AD2135" w:rsidP="00AD2135">
                      <w:pPr>
                        <w:spacing w:line="0" w:lineRule="atLeast"/>
                        <w:jc w:val="center"/>
                        <w:rPr>
                          <w:rFonts w:ascii="微软雅黑" w:eastAsia="微软雅黑" w:hAnsi="微软雅黑"/>
                        </w:rPr>
                      </w:pPr>
                      <w:r w:rsidRPr="00AD2135">
                        <w:rPr>
                          <w:rFonts w:ascii="微软雅黑" w:eastAsia="微软雅黑" w:hAnsi="微软雅黑" w:hint="eastAsia"/>
                        </w:rPr>
                        <w:t>ф3</w:t>
                      </w:r>
                      <w:r w:rsidRPr="00AD2135">
                        <w:rPr>
                          <w:rFonts w:ascii="微软雅黑" w:eastAsia="微软雅黑" w:hAnsi="微软雅黑"/>
                        </w:rPr>
                        <w:t>固定</w:t>
                      </w:r>
                      <w:r w:rsidRPr="00AD2135">
                        <w:rPr>
                          <w:rFonts w:ascii="微软雅黑" w:eastAsia="微软雅黑" w:hAnsi="微软雅黑" w:hint="eastAsia"/>
                        </w:rPr>
                        <w:t>孔</w:t>
                      </w:r>
                    </w:p>
                  </w:txbxContent>
                </v:textbox>
                <o:callout v:ext="edit" minusy="t"/>
              </v:shape>
            </w:pict>
          </mc:Fallback>
        </mc:AlternateContent>
      </w:r>
    </w:p>
    <w:p w:rsidR="005A131B" w:rsidRDefault="00AD2135" w:rsidP="00CA096E">
      <w:pPr>
        <w:spacing w:after="159" w:line="259" w:lineRule="auto"/>
        <w:jc w:val="center"/>
      </w:pPr>
      <w:r>
        <w:rPr>
          <w:noProof/>
        </w:rPr>
        <mc:AlternateContent>
          <mc:Choice Requires="wps">
            <w:drawing>
              <wp:anchor distT="0" distB="0" distL="114300" distR="114300" simplePos="0" relativeHeight="251690496" behindDoc="0" locked="0" layoutInCell="1" allowOverlap="1" wp14:anchorId="3419FDB0" wp14:editId="64261510">
                <wp:simplePos x="0" y="0"/>
                <wp:positionH relativeFrom="column">
                  <wp:posOffset>3171825</wp:posOffset>
                </wp:positionH>
                <wp:positionV relativeFrom="paragraph">
                  <wp:posOffset>117475</wp:posOffset>
                </wp:positionV>
                <wp:extent cx="1190625" cy="295275"/>
                <wp:effectExtent l="304800" t="209550" r="28575" b="28575"/>
                <wp:wrapNone/>
                <wp:docPr id="39" name="线形标注 2 39"/>
                <wp:cNvGraphicFramePr/>
                <a:graphic xmlns:a="http://schemas.openxmlformats.org/drawingml/2006/main">
                  <a:graphicData uri="http://schemas.microsoft.com/office/word/2010/wordprocessingShape">
                    <wps:wsp>
                      <wps:cNvSpPr/>
                      <wps:spPr>
                        <a:xfrm>
                          <a:off x="0" y="0"/>
                          <a:ext cx="1190625" cy="295275"/>
                        </a:xfrm>
                        <a:prstGeom prst="borderCallout2">
                          <a:avLst>
                            <a:gd name="adj1" fmla="val 18750"/>
                            <a:gd name="adj2" fmla="val -8333"/>
                            <a:gd name="adj3" fmla="val 18750"/>
                            <a:gd name="adj4" fmla="val -16667"/>
                            <a:gd name="adj5" fmla="val -64920"/>
                            <a:gd name="adj6" fmla="val -25196"/>
                          </a:avLst>
                        </a:prstGeom>
                      </wps:spPr>
                      <wps:style>
                        <a:lnRef idx="2">
                          <a:schemeClr val="accent6"/>
                        </a:lnRef>
                        <a:fillRef idx="1">
                          <a:schemeClr val="lt1"/>
                        </a:fillRef>
                        <a:effectRef idx="0">
                          <a:schemeClr val="accent6"/>
                        </a:effectRef>
                        <a:fontRef idx="minor">
                          <a:schemeClr val="dk1"/>
                        </a:fontRef>
                      </wps:style>
                      <wps:txbx>
                        <w:txbxContent>
                          <w:p w:rsidR="00AD2135" w:rsidRPr="00AD2135" w:rsidRDefault="00AD2135" w:rsidP="00AD2135">
                            <w:pPr>
                              <w:spacing w:line="0" w:lineRule="atLeast"/>
                              <w:jc w:val="center"/>
                              <w:rPr>
                                <w:rFonts w:ascii="微软雅黑" w:eastAsia="微软雅黑" w:hAnsi="微软雅黑"/>
                              </w:rPr>
                            </w:pPr>
                            <w:r w:rsidRPr="00AD2135">
                              <w:rPr>
                                <w:rFonts w:ascii="微软雅黑" w:eastAsia="微软雅黑" w:hAnsi="微软雅黑" w:hint="eastAsia"/>
                              </w:rPr>
                              <w:t>信号输出</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419FDB0" id="线形标注 2 39" o:spid="_x0000_s1027" type="#_x0000_t48" style="position:absolute;left:0;text-align:left;margin-left:249.75pt;margin-top:9.25pt;width:93.75pt;height:23.25pt;z-index:251690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" adj="-5442,-14023" fillcolor="white [3201]" strokecolor="#f79646 [3209]" strokeweight="2pt">
                <v:textbox inset=",0,,0">
                  <w:txbxContent>
                    <w:p w:rsidR="00AD2135" w:rsidRPr="00AD2135" w:rsidRDefault="00AD2135" w:rsidP="00AD2135">
                      <w:pPr>
                        <w:spacing w:line="0" w:lineRule="atLeast"/>
                        <w:jc w:val="center"/>
                        <w:rPr>
                          <w:rFonts w:ascii="微软雅黑" w:eastAsia="微软雅黑" w:hAnsi="微软雅黑"/>
                        </w:rPr>
                      </w:pPr>
                      <w:r w:rsidRPr="00AD2135">
                        <w:rPr>
                          <w:rFonts w:ascii="微软雅黑" w:eastAsia="微软雅黑" w:hAnsi="微软雅黑" w:hint="eastAsia"/>
                        </w:rPr>
                        <w:t>信号输出</w:t>
                      </w:r>
                    </w:p>
                  </w:txbxContent>
                </v:textbox>
              </v:shape>
            </w:pict>
          </mc:Fallback>
        </mc:AlternateContent>
      </w:r>
    </w:p>
    <w:p w:rsidR="005A131B" w:rsidRDefault="005A131B" w:rsidP="00CA096E">
      <w:pPr>
        <w:spacing w:after="159" w:line="259" w:lineRule="auto"/>
        <w:jc w:val="center"/>
      </w:pPr>
      <w:r>
        <w:rPr>
          <w:noProof/>
        </w:rPr>
        <mc:AlternateContent>
          <mc:Choice Requires="wps">
            <w:drawing>
              <wp:anchor distT="0" distB="0" distL="114300" distR="114300" simplePos="0" relativeHeight="251752960" behindDoc="0" locked="0" layoutInCell="1" allowOverlap="1" wp14:anchorId="35A9BAF2" wp14:editId="4B759D52">
                <wp:simplePos x="0" y="0"/>
                <wp:positionH relativeFrom="column">
                  <wp:posOffset>895349</wp:posOffset>
                </wp:positionH>
                <wp:positionV relativeFrom="paragraph">
                  <wp:posOffset>183515</wp:posOffset>
                </wp:positionV>
                <wp:extent cx="923925" cy="295275"/>
                <wp:effectExtent l="0" t="76200" r="390525" b="28575"/>
                <wp:wrapNone/>
                <wp:docPr id="37" name="线形标注 2 37"/>
                <wp:cNvGraphicFramePr/>
                <a:graphic xmlns:a="http://schemas.openxmlformats.org/drawingml/2006/main">
                  <a:graphicData uri="http://schemas.microsoft.com/office/word/2010/wordprocessingShape">
                    <wps:wsp>
                      <wps:cNvSpPr/>
                      <wps:spPr>
                        <a:xfrm flipH="1">
                          <a:off x="0" y="0"/>
                          <a:ext cx="923925" cy="295275"/>
                        </a:xfrm>
                        <a:prstGeom prst="borderCallout2">
                          <a:avLst>
                            <a:gd name="adj1" fmla="val 18750"/>
                            <a:gd name="adj2" fmla="val -8333"/>
                            <a:gd name="adj3" fmla="val 18750"/>
                            <a:gd name="adj4" fmla="val -16667"/>
                            <a:gd name="adj5" fmla="val -22985"/>
                            <a:gd name="adj6" fmla="val -38104"/>
                          </a:avLst>
                        </a:prstGeom>
                      </wps:spPr>
                      <wps:style>
                        <a:lnRef idx="2">
                          <a:schemeClr val="accent6"/>
                        </a:lnRef>
                        <a:fillRef idx="1">
                          <a:schemeClr val="lt1"/>
                        </a:fillRef>
                        <a:effectRef idx="0">
                          <a:schemeClr val="accent6"/>
                        </a:effectRef>
                        <a:fontRef idx="minor">
                          <a:schemeClr val="dk1"/>
                        </a:fontRef>
                      </wps:style>
                      <wps:txbx>
                        <w:txbxContent>
                          <w:p w:rsidR="005A131B" w:rsidRPr="00AD2135" w:rsidRDefault="005A131B" w:rsidP="00AD2135">
                            <w:pPr>
                              <w:spacing w:line="0" w:lineRule="atLeast"/>
                              <w:jc w:val="center"/>
                              <w:rPr>
                                <w:rFonts w:ascii="微软雅黑" w:eastAsia="微软雅黑" w:hAnsi="微软雅黑"/>
                              </w:rPr>
                            </w:pPr>
                            <w:r w:rsidRPr="00AD2135">
                              <w:rPr>
                                <w:rFonts w:ascii="微软雅黑" w:eastAsia="微软雅黑" w:hAnsi="微软雅黑" w:hint="eastAsia"/>
                              </w:rPr>
                              <w:t>光敏接收</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5A9BAF2" id="线形标注 2 37" o:spid="_x0000_s1028" type="#_x0000_t48" style="position:absolute;left:0;text-align:left;margin-left:70.5pt;margin-top:14.45pt;width:72.75pt;height:23.25pt;flip:x;z-index:251752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" adj="-8230,-4965" fillcolor="white [3201]" strokecolor="#f79646 [3209]" strokeweight="2pt">
                <v:textbox inset=",0,,0">
                  <w:txbxContent>
                    <w:p w:rsidR="005A131B" w:rsidRPr="00AD2135" w:rsidRDefault="005A131B" w:rsidP="00AD2135">
                      <w:pPr>
                        <w:spacing w:line="0" w:lineRule="atLeast"/>
                        <w:jc w:val="center"/>
                        <w:rPr>
                          <w:rFonts w:ascii="微软雅黑" w:eastAsia="微软雅黑" w:hAnsi="微软雅黑"/>
                        </w:rPr>
                      </w:pPr>
                      <w:r w:rsidRPr="00AD2135">
                        <w:rPr>
                          <w:rFonts w:ascii="微软雅黑" w:eastAsia="微软雅黑" w:hAnsi="微软雅黑" w:hint="eastAsia"/>
                        </w:rPr>
                        <w:t>光敏接收</w:t>
                      </w:r>
                    </w:p>
                  </w:txbxContent>
                </v:textbox>
              </v:shape>
            </w:pict>
          </mc:Fallback>
        </mc:AlternateContent>
      </w:r>
      <w:r>
        <w:rPr>
          <w:noProof/>
        </w:rPr>
        <mc:AlternateContent>
          <mc:Choice Requires="wps">
            <w:drawing>
              <wp:anchor distT="0" distB="0" distL="114300" distR="114300" simplePos="0" relativeHeight="251751936" behindDoc="0" locked="0" layoutInCell="1" allowOverlap="1">
                <wp:simplePos x="0" y="0"/>
                <wp:positionH relativeFrom="column">
                  <wp:posOffset>3152775</wp:posOffset>
                </wp:positionH>
                <wp:positionV relativeFrom="paragraph">
                  <wp:posOffset>183515</wp:posOffset>
                </wp:positionV>
                <wp:extent cx="1190625" cy="295275"/>
                <wp:effectExtent l="571500" t="133350" r="28575" b="28575"/>
                <wp:wrapNone/>
                <wp:docPr id="36" name="线形标注 2 36"/>
                <wp:cNvGraphicFramePr/>
                <a:graphic xmlns:a="http://schemas.openxmlformats.org/drawingml/2006/main">
                  <a:graphicData uri="http://schemas.microsoft.com/office/word/2010/wordprocessingShape">
                    <wps:wsp>
                      <wps:cNvSpPr/>
                      <wps:spPr>
                        <a:xfrm>
                          <a:off x="0" y="0"/>
                          <a:ext cx="1190625" cy="295275"/>
                        </a:xfrm>
                        <a:prstGeom prst="borderCallout2">
                          <a:avLst>
                            <a:gd name="adj1" fmla="val 18750"/>
                            <a:gd name="adj2" fmla="val -8333"/>
                            <a:gd name="adj3" fmla="val 18750"/>
                            <a:gd name="adj4" fmla="val -16667"/>
                            <a:gd name="adj5" fmla="val -42340"/>
                            <a:gd name="adj6" fmla="val -47596"/>
                          </a:avLst>
                        </a:prstGeom>
                      </wps:spPr>
                      <wps:style>
                        <a:lnRef idx="2">
                          <a:schemeClr val="accent6"/>
                        </a:lnRef>
                        <a:fillRef idx="1">
                          <a:schemeClr val="lt1"/>
                        </a:fillRef>
                        <a:effectRef idx="0">
                          <a:schemeClr val="accent6"/>
                        </a:effectRef>
                        <a:fontRef idx="minor">
                          <a:schemeClr val="dk1"/>
                        </a:fontRef>
                      </wps:style>
                      <wps:txbx>
                        <w:txbxContent>
                          <w:p w:rsidR="005A131B" w:rsidRPr="00AD2135" w:rsidRDefault="005A131B" w:rsidP="00AD2135">
                            <w:pPr>
                              <w:spacing w:line="0" w:lineRule="atLeast"/>
                              <w:jc w:val="center"/>
                              <w:rPr>
                                <w:rFonts w:ascii="微软雅黑" w:eastAsia="微软雅黑" w:hAnsi="微软雅黑"/>
                              </w:rPr>
                            </w:pPr>
                            <w:r w:rsidRPr="00AD2135">
                              <w:rPr>
                                <w:rFonts w:ascii="微软雅黑" w:eastAsia="微软雅黑" w:hAnsi="微软雅黑"/>
                              </w:rPr>
                              <w:t>发光</w:t>
                            </w:r>
                            <w:r w:rsidRPr="00AD2135">
                              <w:rPr>
                                <w:rFonts w:ascii="微软雅黑" w:eastAsia="微软雅黑" w:hAnsi="微软雅黑" w:hint="eastAsia"/>
                              </w:rPr>
                              <w:t>管（白色）</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线形标注 2 36" o:spid="_x0000_s1029" type="#_x0000_t48" style="position:absolute;left:0;text-align:left;margin-left:248.25pt;margin-top:14.45pt;width:93.75pt;height:23.25pt;z-index:251751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" adj="-10281,-9145" fillcolor="white [3201]" strokecolor="#f79646 [3209]" strokeweight="2pt">
                <v:textbox inset=",0,,0">
                  <w:txbxContent>
                    <w:p w:rsidR="005A131B" w:rsidRPr="00AD2135" w:rsidRDefault="005A131B" w:rsidP="00AD2135">
                      <w:pPr>
                        <w:spacing w:line="0" w:lineRule="atLeast"/>
                        <w:jc w:val="center"/>
                        <w:rPr>
                          <w:rFonts w:ascii="微软雅黑" w:eastAsia="微软雅黑" w:hAnsi="微软雅黑"/>
                        </w:rPr>
                      </w:pPr>
                      <w:r w:rsidRPr="00AD2135">
                        <w:rPr>
                          <w:rFonts w:ascii="微软雅黑" w:eastAsia="微软雅黑" w:hAnsi="微软雅黑"/>
                        </w:rPr>
                        <w:t>发光</w:t>
                      </w:r>
                      <w:r w:rsidRPr="00AD2135">
                        <w:rPr>
                          <w:rFonts w:ascii="微软雅黑" w:eastAsia="微软雅黑" w:hAnsi="微软雅黑" w:hint="eastAsia"/>
                        </w:rPr>
                        <w:t>管（白色）</w:t>
                      </w:r>
                    </w:p>
                  </w:txbxContent>
                </v:textbox>
              </v:shape>
            </w:pict>
          </mc:Fallback>
        </mc:AlternateContent>
      </w:r>
    </w:p>
    <w:p w:rsidR="005A131B" w:rsidRDefault="005A131B" w:rsidP="00CA096E">
      <w:pPr>
        <w:spacing w:after="159" w:line="259" w:lineRule="auto"/>
        <w:jc w:val="center"/>
      </w:pPr>
    </w:p>
    <w:p w:rsidR="00AD2135" w:rsidRPr="00AD2135" w:rsidRDefault="00F9655D" w:rsidP="00AD2135">
      <w:pPr>
        <w:pStyle w:val="af4"/>
        <w:numPr>
          <w:ilvl w:val="0"/>
          <w:numId w:val="21"/>
        </w:numPr>
        <w:spacing w:line="0" w:lineRule="atLeast"/>
        <w:ind w:firstLineChars="0"/>
        <w:rPr>
          <w:rFonts w:ascii="微软雅黑" w:eastAsia="微软雅黑" w:hAnsi="微软雅黑"/>
          <w:sz w:val="24"/>
          <w:szCs w:val="24"/>
        </w:rPr>
      </w:pPr>
      <w:r w:rsidRPr="00AD2135">
        <w:rPr>
          <w:noProof/>
          <w:sz w:val="24"/>
        </w:rPr>
        <mc:AlternateContent>
          <mc:Choice Requires="wps">
            <w:drawing>
              <wp:anchor distT="0" distB="0" distL="114300" distR="114300" simplePos="0" relativeHeight="251748864" behindDoc="0" locked="0" layoutInCell="1" allowOverlap="1">
                <wp:simplePos x="0" y="0"/>
                <wp:positionH relativeFrom="column">
                  <wp:posOffset>5290820</wp:posOffset>
                </wp:positionH>
                <wp:positionV relativeFrom="paragraph">
                  <wp:posOffset>8342630</wp:posOffset>
                </wp:positionV>
                <wp:extent cx="1029335" cy="347345"/>
                <wp:effectExtent l="1328420" t="90805" r="33020" b="47625"/>
                <wp:wrapNone/>
                <wp:docPr id="28" name="线形标注 2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9335" cy="347345"/>
                        </a:xfrm>
                        <a:prstGeom prst="borderCallout2">
                          <a:avLst>
                            <a:gd name="adj1" fmla="val 52287"/>
                            <a:gd name="adj2" fmla="val -1787"/>
                            <a:gd name="adj3" fmla="val 79708"/>
                            <a:gd name="adj4" fmla="val -60273"/>
                            <a:gd name="adj5" fmla="val -18829"/>
                            <a:gd name="adj6" fmla="val -127083"/>
                          </a:avLst>
                        </a:prstGeom>
                        <a:solidFill>
                          <a:srgbClr val="FFC000"/>
                        </a:solidFill>
                        <a:ln w="38100">
                          <a:solidFill>
                            <a:srgbClr val="F2F2F2"/>
                          </a:solidFill>
                          <a:miter lim="800000"/>
                          <a:headEnd/>
                          <a:tailEnd/>
                        </a:ln>
                        <a:effectLst>
                          <a:outerShdw dist="28398" dir="3806097" algn="ctr" rotWithShape="0">
                            <a:srgbClr val="7F5F00">
                              <a:alpha val="50000"/>
                            </a:srgbClr>
                          </a:outerShdw>
                        </a:effectLst>
                      </wps:spPr>
                      <wps:txbx>
                        <w:txbxContent>
                          <w:p w:rsidR="00F9655D" w:rsidRDefault="00F9655D" w:rsidP="00F9655D">
                            <w:pPr>
                              <w:jc w:val="center"/>
                            </w:pPr>
                            <w:r>
                              <w:rPr>
                                <w:rFonts w:hint="eastAsia"/>
                              </w:rPr>
                              <w:t>发光管</w:t>
                            </w:r>
                            <w:r>
                              <w:rPr>
                                <w:rFonts w:hint="eastAsia"/>
                              </w:rPr>
                              <w:t>(</w:t>
                            </w:r>
                            <w:r>
                              <w:rPr>
                                <w:rFonts w:hint="eastAsia"/>
                              </w:rPr>
                              <w:t>白光</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 28" o:spid="_x0000_s1030" type="#_x0000_t48" style="position:absolute;left:0;text-align:left;margin-left:416.6pt;margin-top:656.9pt;width:81.05pt;height:27.3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" adj="-27450,-4067,-13019,17217,-386,11294" fillcolor="#ffc000" strokecolor="#f2f2f2" strokeweight="3pt">
                <v:shadow on="t" color="#7f5f00" opacity=".5" offset="1pt"/>
                <v:textbox>
                  <w:txbxContent>
                    <w:p w:rsidR="00F9655D" w:rsidRDefault="00F9655D" w:rsidP="00F9655D">
                      <w:pPr>
                        <w:jc w:val="center"/>
                      </w:pPr>
                      <w:r>
                        <w:rPr>
                          <w:rFonts w:hint="eastAsia"/>
                        </w:rPr>
                        <w:t>发光管</w:t>
                      </w:r>
                      <w:r>
                        <w:rPr>
                          <w:rFonts w:hint="eastAsia"/>
                        </w:rPr>
                        <w:t>(</w:t>
                      </w:r>
                      <w:r>
                        <w:rPr>
                          <w:rFonts w:hint="eastAsia"/>
                        </w:rPr>
                        <w:t>白光</w:t>
                      </w:r>
                      <w:r>
                        <w:rPr>
                          <w:rFonts w:hint="eastAsia"/>
                        </w:rPr>
                        <w:t>)</w:t>
                      </w:r>
                    </w:p>
                  </w:txbxContent>
                </v:textbox>
              </v:shape>
            </w:pict>
          </mc:Fallback>
        </mc:AlternateContent>
      </w:r>
      <w:r w:rsidRPr="00AD2135">
        <w:rPr>
          <w:noProof/>
          <w:sz w:val="24"/>
        </w:rPr>
        <mc:AlternateContent>
          <mc:Choice Requires="wps">
            <w:drawing>
              <wp:anchor distT="0" distB="0" distL="114300" distR="114300" simplePos="0" relativeHeight="251739648" behindDoc="0" locked="0" layoutInCell="1" allowOverlap="1">
                <wp:simplePos x="0" y="0"/>
                <wp:positionH relativeFrom="column">
                  <wp:posOffset>5290820</wp:posOffset>
                </wp:positionH>
                <wp:positionV relativeFrom="paragraph">
                  <wp:posOffset>7342505</wp:posOffset>
                </wp:positionV>
                <wp:extent cx="1029335" cy="347345"/>
                <wp:effectExtent l="975995" t="22225" r="33020" b="497205"/>
                <wp:wrapNone/>
                <wp:docPr id="27" name="线形标注 2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9335" cy="347345"/>
                        </a:xfrm>
                        <a:prstGeom prst="borderCallout2">
                          <a:avLst>
                            <a:gd name="adj1" fmla="val 52287"/>
                            <a:gd name="adj2" fmla="val -1787"/>
                            <a:gd name="adj3" fmla="val 49542"/>
                            <a:gd name="adj4" fmla="val -46389"/>
                            <a:gd name="adj5" fmla="val 227972"/>
                            <a:gd name="adj6" fmla="val -92843"/>
                          </a:avLst>
                        </a:prstGeom>
                        <a:solidFill>
                          <a:srgbClr val="FFC000"/>
                        </a:solidFill>
                        <a:ln w="38100">
                          <a:solidFill>
                            <a:srgbClr val="F2F2F2"/>
                          </a:solidFill>
                          <a:miter lim="800000"/>
                          <a:headEnd/>
                          <a:tailEnd/>
                        </a:ln>
                        <a:effectLst>
                          <a:outerShdw dist="28398" dir="3806097" algn="ctr" rotWithShape="0">
                            <a:srgbClr val="7F5F00">
                              <a:alpha val="50000"/>
                            </a:srgbClr>
                          </a:outerShdw>
                        </a:effectLst>
                      </wps:spPr>
                      <wps:txbx>
                        <w:txbxContent>
                          <w:p w:rsidR="00F9655D" w:rsidRDefault="00F9655D" w:rsidP="00F9655D">
                            <w:pPr>
                              <w:jc w:val="center"/>
                            </w:pPr>
                            <w:r>
                              <w:rPr>
                                <w:rFonts w:hint="eastAsia"/>
                              </w:rPr>
                              <w:t>光敏电阻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 27" o:spid="_x0000_s1031" type="#_x0000_t48" style="position:absolute;left:0;text-align:left;margin-left:416.6pt;margin-top:578.15pt;width:81.05pt;height:27.3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" adj="-20054,49242,-10020,10701,-386,11294" fillcolor="#ffc000" strokecolor="#f2f2f2" strokeweight="3pt">
                <v:shadow on="t" color="#7f5f00" opacity=".5" offset="1pt"/>
                <v:textbox>
                  <w:txbxContent>
                    <w:p w:rsidR="00F9655D" w:rsidRDefault="00F9655D" w:rsidP="00F9655D">
                      <w:pPr>
                        <w:jc w:val="center"/>
                      </w:pPr>
                      <w:r>
                        <w:rPr>
                          <w:rFonts w:hint="eastAsia"/>
                        </w:rPr>
                        <w:t>光敏电阻</w:t>
                      </w:r>
                    </w:p>
                  </w:txbxContent>
                </v:textbox>
                <o:callout v:ext="edit" minusy="t"/>
              </v:shape>
            </w:pict>
          </mc:Fallback>
        </mc:AlternateContent>
      </w:r>
      <w:r w:rsidRPr="00AD2135">
        <w:rPr>
          <w:noProof/>
          <w:sz w:val="24"/>
        </w:rPr>
        <mc:AlternateContent>
          <mc:Choice Requires="wps">
            <w:drawing>
              <wp:anchor distT="0" distB="0" distL="114300" distR="114300" simplePos="0" relativeHeight="251730432" behindDoc="0" locked="0" layoutInCell="1" allowOverlap="1">
                <wp:simplePos x="0" y="0"/>
                <wp:positionH relativeFrom="column">
                  <wp:posOffset>1252220</wp:posOffset>
                </wp:positionH>
                <wp:positionV relativeFrom="paragraph">
                  <wp:posOffset>8397240</wp:posOffset>
                </wp:positionV>
                <wp:extent cx="1029335" cy="347345"/>
                <wp:effectExtent l="23495" t="250190" r="1280795" b="50165"/>
                <wp:wrapNone/>
                <wp:docPr id="26" name="线形标注 2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9335" cy="347345"/>
                        </a:xfrm>
                        <a:prstGeom prst="borderCallout2">
                          <a:avLst>
                            <a:gd name="adj1" fmla="val 46801"/>
                            <a:gd name="adj2" fmla="val 99074"/>
                            <a:gd name="adj3" fmla="val 79708"/>
                            <a:gd name="adj4" fmla="val 153486"/>
                            <a:gd name="adj5" fmla="val -65449"/>
                            <a:gd name="adj6" fmla="val 220852"/>
                          </a:avLst>
                        </a:prstGeom>
                        <a:solidFill>
                          <a:srgbClr val="FFC000"/>
                        </a:solidFill>
                        <a:ln w="38100">
                          <a:solidFill>
                            <a:srgbClr val="F2F2F2"/>
                          </a:solidFill>
                          <a:miter lim="800000"/>
                          <a:headEnd/>
                          <a:tailEnd/>
                        </a:ln>
                        <a:effectLst>
                          <a:outerShdw dist="28398" dir="3806097" algn="ctr" rotWithShape="0">
                            <a:srgbClr val="7F5F00">
                              <a:alpha val="50000"/>
                            </a:srgbClr>
                          </a:outerShdw>
                        </a:effectLst>
                      </wps:spPr>
                      <wps:txbx>
                        <w:txbxContent>
                          <w:p w:rsidR="00F9655D" w:rsidRDefault="00F9655D" w:rsidP="00F9655D">
                            <w:pPr>
                              <w:jc w:val="center"/>
                            </w:pPr>
                            <w:r>
                              <w:rPr>
                                <w:rFonts w:hint="eastAsia"/>
                              </w:rPr>
                              <w:t>固定孔</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 26" o:spid="_x0000_s1032" type="#_x0000_t48" style="position:absolute;left:0;text-align:left;margin-left:98.6pt;margin-top:661.2pt;width:81.05pt;height:27.3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" adj="47704,-14137,33153,17217,21400,10109" fillcolor="#ffc000" strokecolor="#f2f2f2" strokeweight="3pt">
                <v:shadow on="t" color="#7f5f00" opacity=".5" offset="1pt"/>
                <v:textbox>
                  <w:txbxContent>
                    <w:p w:rsidR="00F9655D" w:rsidRDefault="00F9655D" w:rsidP="00F9655D">
                      <w:pPr>
                        <w:jc w:val="center"/>
                      </w:pPr>
                      <w:r>
                        <w:rPr>
                          <w:rFonts w:hint="eastAsia"/>
                        </w:rPr>
                        <w:t>固定孔</w:t>
                      </w:r>
                    </w:p>
                  </w:txbxContent>
                </v:textbox>
                <o:callout v:ext="edit" minusx="t"/>
              </v:shape>
            </w:pict>
          </mc:Fallback>
        </mc:AlternateContent>
      </w:r>
      <w:r w:rsidRPr="00AD2135">
        <w:rPr>
          <w:noProof/>
          <w:sz w:val="24"/>
        </w:rPr>
        <mc:AlternateContent>
          <mc:Choice Requires="wps">
            <w:drawing>
              <wp:anchor distT="0" distB="0" distL="114300" distR="114300" simplePos="0" relativeHeight="251721216" behindDoc="0" locked="0" layoutInCell="1" allowOverlap="1">
                <wp:simplePos x="0" y="0"/>
                <wp:positionH relativeFrom="column">
                  <wp:posOffset>1252220</wp:posOffset>
                </wp:positionH>
                <wp:positionV relativeFrom="paragraph">
                  <wp:posOffset>7051675</wp:posOffset>
                </wp:positionV>
                <wp:extent cx="1029335" cy="347345"/>
                <wp:effectExtent l="23495" t="22860" r="433070" b="363220"/>
                <wp:wrapNone/>
                <wp:docPr id="25" name="线形标注 2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9335" cy="347345"/>
                        </a:xfrm>
                        <a:prstGeom prst="borderCallout2">
                          <a:avLst>
                            <a:gd name="adj1" fmla="val 101644"/>
                            <a:gd name="adj2" fmla="val 42630"/>
                            <a:gd name="adj3" fmla="val 183912"/>
                            <a:gd name="adj4" fmla="val 61875"/>
                            <a:gd name="adj5" fmla="val 99088"/>
                            <a:gd name="adj6" fmla="val 138495"/>
                          </a:avLst>
                        </a:prstGeom>
                        <a:solidFill>
                          <a:srgbClr val="FFC000"/>
                        </a:solidFill>
                        <a:ln w="38100">
                          <a:solidFill>
                            <a:srgbClr val="F2F2F2"/>
                          </a:solidFill>
                          <a:miter lim="800000"/>
                          <a:headEnd/>
                          <a:tailEnd/>
                        </a:ln>
                        <a:effectLst>
                          <a:outerShdw dist="28398" dir="3806097" algn="ctr" rotWithShape="0">
                            <a:srgbClr val="7F5F00">
                              <a:alpha val="50000"/>
                            </a:srgbClr>
                          </a:outerShdw>
                        </a:effectLst>
                      </wps:spPr>
                      <wps:txbx>
                        <w:txbxContent>
                          <w:p w:rsidR="00F9655D" w:rsidRDefault="00F9655D" w:rsidP="00F9655D">
                            <w:pPr>
                              <w:jc w:val="center"/>
                            </w:pPr>
                            <w:r>
                              <w:rPr>
                                <w:rFonts w:hint="eastAsia"/>
                              </w:rPr>
                              <w:t>输出接口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 25" o:spid="_x0000_s1033" type="#_x0000_t48" style="position:absolute;left:0;text-align:left;margin-left:98.6pt;margin-top:555.25pt;width:81.05pt;height:27.3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" adj="29915,21403,13365,39725,9208,21955" fillcolor="#ffc000" strokecolor="#f2f2f2" strokeweight="3pt">
                <v:shadow on="t" color="#7f5f00" opacity=".5" offset="1pt"/>
                <v:textbox>
                  <w:txbxContent>
                    <w:p w:rsidR="00F9655D" w:rsidRDefault="00F9655D" w:rsidP="00F9655D">
                      <w:pPr>
                        <w:jc w:val="center"/>
                      </w:pPr>
                      <w:r>
                        <w:rPr>
                          <w:rFonts w:hint="eastAsia"/>
                        </w:rPr>
                        <w:t>输出接口</w:t>
                      </w:r>
                    </w:p>
                  </w:txbxContent>
                </v:textbox>
                <o:callout v:ext="edit" minusx="t"/>
              </v:shape>
            </w:pict>
          </mc:Fallback>
        </mc:AlternateContent>
      </w:r>
      <w:r w:rsidRPr="00AD2135">
        <w:rPr>
          <w:noProof/>
          <w:sz w:val="24"/>
        </w:rPr>
        <mc:AlternateContent>
          <mc:Choice Requires="wps">
            <w:drawing>
              <wp:anchor distT="0" distB="0" distL="114300" distR="114300" simplePos="0" relativeHeight="251712000" behindDoc="0" locked="0" layoutInCell="1" allowOverlap="1">
                <wp:simplePos x="0" y="0"/>
                <wp:positionH relativeFrom="column">
                  <wp:posOffset>5290820</wp:posOffset>
                </wp:positionH>
                <wp:positionV relativeFrom="paragraph">
                  <wp:posOffset>8342630</wp:posOffset>
                </wp:positionV>
                <wp:extent cx="1029335" cy="347345"/>
                <wp:effectExtent l="1328420" t="90805" r="33020" b="47625"/>
                <wp:wrapNone/>
                <wp:docPr id="24" name="线形标注 2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9335" cy="347345"/>
                        </a:xfrm>
                        <a:prstGeom prst="borderCallout2">
                          <a:avLst>
                            <a:gd name="adj1" fmla="val 52287"/>
                            <a:gd name="adj2" fmla="val -1787"/>
                            <a:gd name="adj3" fmla="val 79708"/>
                            <a:gd name="adj4" fmla="val -60273"/>
                            <a:gd name="adj5" fmla="val -18829"/>
                            <a:gd name="adj6" fmla="val -127083"/>
                          </a:avLst>
                        </a:prstGeom>
                        <a:solidFill>
                          <a:srgbClr val="FFC000"/>
                        </a:solidFill>
                        <a:ln w="38100">
                          <a:solidFill>
                            <a:srgbClr val="F2F2F2"/>
                          </a:solidFill>
                          <a:miter lim="800000"/>
                          <a:headEnd/>
                          <a:tailEnd/>
                        </a:ln>
                        <a:effectLst>
                          <a:outerShdw dist="28398" dir="3806097" algn="ctr" rotWithShape="0">
                            <a:srgbClr val="7F5F00">
                              <a:alpha val="50000"/>
                            </a:srgbClr>
                          </a:outerShdw>
                        </a:effectLst>
                      </wps:spPr>
                      <wps:txbx>
                        <w:txbxContent>
                          <w:p w:rsidR="00F9655D" w:rsidRDefault="00F9655D" w:rsidP="00F9655D">
                            <w:pPr>
                              <w:jc w:val="center"/>
                            </w:pPr>
                            <w:r>
                              <w:rPr>
                                <w:rFonts w:hint="eastAsia"/>
                              </w:rPr>
                              <w:t>发光管</w:t>
                            </w:r>
                            <w:r>
                              <w:rPr>
                                <w:rFonts w:hint="eastAsia"/>
                              </w:rPr>
                              <w:t>(</w:t>
                            </w:r>
                            <w:r>
                              <w:rPr>
                                <w:rFonts w:hint="eastAsia"/>
                              </w:rPr>
                              <w:t>白光</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 24" o:spid="_x0000_s1034" type="#_x0000_t48" style="position:absolute;left:0;text-align:left;margin-left:416.6pt;margin-top:656.9pt;width:81.05pt;height:27.3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" adj="-27450,-4067,-13019,17217,-386,11294" fillcolor="#ffc000" strokecolor="#f2f2f2" strokeweight="3pt">
                <v:shadow on="t" color="#7f5f00" opacity=".5" offset="1pt"/>
                <v:textbox>
                  <w:txbxContent>
                    <w:p w:rsidR="00F9655D" w:rsidRDefault="00F9655D" w:rsidP="00F9655D">
                      <w:pPr>
                        <w:jc w:val="center"/>
                      </w:pPr>
                      <w:r>
                        <w:rPr>
                          <w:rFonts w:hint="eastAsia"/>
                        </w:rPr>
                        <w:t>发光管</w:t>
                      </w:r>
                      <w:r>
                        <w:rPr>
                          <w:rFonts w:hint="eastAsia"/>
                        </w:rPr>
                        <w:t>(</w:t>
                      </w:r>
                      <w:r>
                        <w:rPr>
                          <w:rFonts w:hint="eastAsia"/>
                        </w:rPr>
                        <w:t>白光</w:t>
                      </w:r>
                      <w:r>
                        <w:rPr>
                          <w:rFonts w:hint="eastAsia"/>
                        </w:rPr>
                        <w:t>)</w:t>
                      </w:r>
                    </w:p>
                  </w:txbxContent>
                </v:textbox>
              </v:shape>
            </w:pict>
          </mc:Fallback>
        </mc:AlternateContent>
      </w:r>
      <w:r w:rsidRPr="00AD2135">
        <w:rPr>
          <w:noProof/>
          <w:sz w:val="24"/>
        </w:rPr>
        <mc:AlternateContent>
          <mc:Choice Requires="wps">
            <w:drawing>
              <wp:anchor distT="0" distB="0" distL="114300" distR="114300" simplePos="0" relativeHeight="251702784" behindDoc="0" locked="0" layoutInCell="1" allowOverlap="1">
                <wp:simplePos x="0" y="0"/>
                <wp:positionH relativeFrom="column">
                  <wp:posOffset>5290820</wp:posOffset>
                </wp:positionH>
                <wp:positionV relativeFrom="paragraph">
                  <wp:posOffset>7342505</wp:posOffset>
                </wp:positionV>
                <wp:extent cx="1029335" cy="347345"/>
                <wp:effectExtent l="975995" t="22225" r="33020" b="497205"/>
                <wp:wrapNone/>
                <wp:docPr id="23" name="线形标注 2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9335" cy="347345"/>
                        </a:xfrm>
                        <a:prstGeom prst="borderCallout2">
                          <a:avLst>
                            <a:gd name="adj1" fmla="val 52287"/>
                            <a:gd name="adj2" fmla="val -1787"/>
                            <a:gd name="adj3" fmla="val 49542"/>
                            <a:gd name="adj4" fmla="val -46389"/>
                            <a:gd name="adj5" fmla="val 227972"/>
                            <a:gd name="adj6" fmla="val -92843"/>
                          </a:avLst>
                        </a:prstGeom>
                        <a:solidFill>
                          <a:srgbClr val="FFC000"/>
                        </a:solidFill>
                        <a:ln w="38100">
                          <a:solidFill>
                            <a:srgbClr val="F2F2F2"/>
                          </a:solidFill>
                          <a:miter lim="800000"/>
                          <a:headEnd/>
                          <a:tailEnd/>
                        </a:ln>
                        <a:effectLst>
                          <a:outerShdw dist="28398" dir="3806097" algn="ctr" rotWithShape="0">
                            <a:srgbClr val="7F5F00">
                              <a:alpha val="50000"/>
                            </a:srgbClr>
                          </a:outerShdw>
                        </a:effectLst>
                      </wps:spPr>
                      <wps:txbx>
                        <w:txbxContent>
                          <w:p w:rsidR="00F9655D" w:rsidRDefault="00F9655D" w:rsidP="00F9655D">
                            <w:pPr>
                              <w:jc w:val="center"/>
                            </w:pPr>
                            <w:r>
                              <w:rPr>
                                <w:rFonts w:hint="eastAsia"/>
                              </w:rPr>
                              <w:t>光敏电阻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 23" o:spid="_x0000_s1035" type="#_x0000_t48" style="position:absolute;left:0;text-align:left;margin-left:416.6pt;margin-top:578.15pt;width:81.05pt;height:27.3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" adj="-20054,49242,-10020,10701,-386,11294" fillcolor="#ffc000" strokecolor="#f2f2f2" strokeweight="3pt">
                <v:shadow on="t" color="#7f5f00" opacity=".5" offset="1pt"/>
                <v:textbox>
                  <w:txbxContent>
                    <w:p w:rsidR="00F9655D" w:rsidRDefault="00F9655D" w:rsidP="00F9655D">
                      <w:pPr>
                        <w:jc w:val="center"/>
                      </w:pPr>
                      <w:r>
                        <w:rPr>
                          <w:rFonts w:hint="eastAsia"/>
                        </w:rPr>
                        <w:t>光敏电阻</w:t>
                      </w:r>
                    </w:p>
                  </w:txbxContent>
                </v:textbox>
                <o:callout v:ext="edit" minusy="t"/>
              </v:shape>
            </w:pict>
          </mc:Fallback>
        </mc:AlternateContent>
      </w:r>
      <w:r w:rsidRPr="00AD2135">
        <w:rPr>
          <w:noProof/>
          <w:sz w:val="24"/>
        </w:rPr>
        <mc:AlternateContent>
          <mc:Choice Requires="wps">
            <w:drawing>
              <wp:anchor distT="0" distB="0" distL="114300" distR="114300" simplePos="0" relativeHeight="251693568" behindDoc="0" locked="0" layoutInCell="1" allowOverlap="1">
                <wp:simplePos x="0" y="0"/>
                <wp:positionH relativeFrom="column">
                  <wp:posOffset>1252220</wp:posOffset>
                </wp:positionH>
                <wp:positionV relativeFrom="paragraph">
                  <wp:posOffset>8397240</wp:posOffset>
                </wp:positionV>
                <wp:extent cx="1029335" cy="347345"/>
                <wp:effectExtent l="23495" t="250190" r="1280795" b="50165"/>
                <wp:wrapNone/>
                <wp:docPr id="22" name="线形标注 2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9335" cy="347345"/>
                        </a:xfrm>
                        <a:prstGeom prst="borderCallout2">
                          <a:avLst>
                            <a:gd name="adj1" fmla="val 46801"/>
                            <a:gd name="adj2" fmla="val 99074"/>
                            <a:gd name="adj3" fmla="val 79708"/>
                            <a:gd name="adj4" fmla="val 153486"/>
                            <a:gd name="adj5" fmla="val -65449"/>
                            <a:gd name="adj6" fmla="val 220852"/>
                          </a:avLst>
                        </a:prstGeom>
                        <a:solidFill>
                          <a:srgbClr val="FFC000"/>
                        </a:solidFill>
                        <a:ln w="38100">
                          <a:solidFill>
                            <a:srgbClr val="F2F2F2"/>
                          </a:solidFill>
                          <a:miter lim="800000"/>
                          <a:headEnd/>
                          <a:tailEnd/>
                        </a:ln>
                        <a:effectLst>
                          <a:outerShdw dist="28398" dir="3806097" algn="ctr" rotWithShape="0">
                            <a:srgbClr val="7F5F00">
                              <a:alpha val="50000"/>
                            </a:srgbClr>
                          </a:outerShdw>
                        </a:effectLst>
                      </wps:spPr>
                      <wps:txbx>
                        <w:txbxContent>
                          <w:p w:rsidR="00F9655D" w:rsidRDefault="00F9655D" w:rsidP="00F9655D">
                            <w:pPr>
                              <w:jc w:val="center"/>
                            </w:pPr>
                            <w:r>
                              <w:rPr>
                                <w:rFonts w:hint="eastAsia"/>
                              </w:rPr>
                              <w:t>固定孔</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 22" o:spid="_x0000_s1036" type="#_x0000_t48" style="position:absolute;left:0;text-align:left;margin-left:98.6pt;margin-top:661.2pt;width:81.05pt;height:27.3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" adj="47704,-14137,33153,17217,21400,10109" fillcolor="#ffc000" strokecolor="#f2f2f2" strokeweight="3pt">
                <v:shadow on="t" color="#7f5f00" opacity=".5" offset="1pt"/>
                <v:textbox>
                  <w:txbxContent>
                    <w:p w:rsidR="00F9655D" w:rsidRDefault="00F9655D" w:rsidP="00F9655D">
                      <w:pPr>
                        <w:jc w:val="center"/>
                      </w:pPr>
                      <w:r>
                        <w:rPr>
                          <w:rFonts w:hint="eastAsia"/>
                        </w:rPr>
                        <w:t>固定孔</w:t>
                      </w:r>
                    </w:p>
                  </w:txbxContent>
                </v:textbox>
                <o:callout v:ext="edit" minusx="t"/>
              </v:shape>
            </w:pict>
          </mc:Fallback>
        </mc:AlternateContent>
      </w:r>
      <w:r w:rsidRPr="00AD2135">
        <w:rPr>
          <w:noProof/>
          <w:sz w:val="24"/>
        </w:rPr>
        <mc:AlternateContent>
          <mc:Choice Requires="wps">
            <w:drawing>
              <wp:anchor distT="0" distB="0" distL="114300" distR="114300" simplePos="0" relativeHeight="251684352" behindDoc="0" locked="0" layoutInCell="1" allowOverlap="1">
                <wp:simplePos x="0" y="0"/>
                <wp:positionH relativeFrom="column">
                  <wp:posOffset>1252220</wp:posOffset>
                </wp:positionH>
                <wp:positionV relativeFrom="paragraph">
                  <wp:posOffset>7051675</wp:posOffset>
                </wp:positionV>
                <wp:extent cx="1029335" cy="347345"/>
                <wp:effectExtent l="23495" t="22860" r="433070" b="363220"/>
                <wp:wrapNone/>
                <wp:docPr id="21" name="线形标注 2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9335" cy="347345"/>
                        </a:xfrm>
                        <a:prstGeom prst="borderCallout2">
                          <a:avLst>
                            <a:gd name="adj1" fmla="val 101644"/>
                            <a:gd name="adj2" fmla="val 42630"/>
                            <a:gd name="adj3" fmla="val 183912"/>
                            <a:gd name="adj4" fmla="val 61875"/>
                            <a:gd name="adj5" fmla="val 99088"/>
                            <a:gd name="adj6" fmla="val 138495"/>
                          </a:avLst>
                        </a:prstGeom>
                        <a:solidFill>
                          <a:srgbClr val="FFC000"/>
                        </a:solidFill>
                        <a:ln w="38100">
                          <a:solidFill>
                            <a:srgbClr val="F2F2F2"/>
                          </a:solidFill>
                          <a:miter lim="800000"/>
                          <a:headEnd/>
                          <a:tailEnd/>
                        </a:ln>
                        <a:effectLst>
                          <a:outerShdw dist="28398" dir="3806097" algn="ctr" rotWithShape="0">
                            <a:srgbClr val="7F5F00">
                              <a:alpha val="50000"/>
                            </a:srgbClr>
                          </a:outerShdw>
                        </a:effectLst>
                      </wps:spPr>
                      <wps:txbx>
                        <w:txbxContent>
                          <w:p w:rsidR="00F9655D" w:rsidRDefault="00F9655D" w:rsidP="00F9655D">
                            <w:pPr>
                              <w:jc w:val="center"/>
                            </w:pPr>
                            <w:r>
                              <w:rPr>
                                <w:rFonts w:hint="eastAsia"/>
                              </w:rPr>
                              <w:t>输出接口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 21" o:spid="_x0000_s1037" type="#_x0000_t48" style="position:absolute;left:0;text-align:left;margin-left:98.6pt;margin-top:555.25pt;width:81.05pt;height:27.3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" adj="29915,21403,13365,39725,9208,21955" fillcolor="#ffc000" strokecolor="#f2f2f2" strokeweight="3pt">
                <v:shadow on="t" color="#7f5f00" opacity=".5" offset="1pt"/>
                <v:textbox>
                  <w:txbxContent>
                    <w:p w:rsidR="00F9655D" w:rsidRDefault="00F9655D" w:rsidP="00F9655D">
                      <w:pPr>
                        <w:jc w:val="center"/>
                      </w:pPr>
                      <w:r>
                        <w:rPr>
                          <w:rFonts w:hint="eastAsia"/>
                        </w:rPr>
                        <w:t>输出接口</w:t>
                      </w:r>
                    </w:p>
                  </w:txbxContent>
                </v:textbox>
                <o:callout v:ext="edit" minusx="t"/>
              </v:shape>
            </w:pict>
          </mc:Fallback>
        </mc:AlternateContent>
      </w:r>
      <w:r w:rsidRPr="00AD2135">
        <w:rPr>
          <w:noProof/>
          <w:sz w:val="24"/>
        </w:rPr>
        <mc:AlternateContent>
          <mc:Choice Requires="wps">
            <w:drawing>
              <wp:anchor distT="0" distB="0" distL="114300" distR="114300" simplePos="0" relativeHeight="251674112" behindDoc="0" locked="0" layoutInCell="1" allowOverlap="1">
                <wp:simplePos x="0" y="0"/>
                <wp:positionH relativeFrom="column">
                  <wp:posOffset>5290820</wp:posOffset>
                </wp:positionH>
                <wp:positionV relativeFrom="paragraph">
                  <wp:posOffset>8342630</wp:posOffset>
                </wp:positionV>
                <wp:extent cx="1029335" cy="347345"/>
                <wp:effectExtent l="1328420" t="90805" r="33020" b="47625"/>
                <wp:wrapNone/>
                <wp:docPr id="20" name="线形标注 2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9335" cy="347345"/>
                        </a:xfrm>
                        <a:prstGeom prst="borderCallout2">
                          <a:avLst>
                            <a:gd name="adj1" fmla="val 52287"/>
                            <a:gd name="adj2" fmla="val -1787"/>
                            <a:gd name="adj3" fmla="val 79708"/>
                            <a:gd name="adj4" fmla="val -60273"/>
                            <a:gd name="adj5" fmla="val -18829"/>
                            <a:gd name="adj6" fmla="val -127083"/>
                          </a:avLst>
                        </a:prstGeom>
                        <a:solidFill>
                          <a:srgbClr val="FFC000"/>
                        </a:solidFill>
                        <a:ln w="38100">
                          <a:solidFill>
                            <a:srgbClr val="F2F2F2"/>
                          </a:solidFill>
                          <a:miter lim="800000"/>
                          <a:headEnd/>
                          <a:tailEnd/>
                        </a:ln>
                        <a:effectLst>
                          <a:outerShdw dist="28398" dir="3806097" algn="ctr" rotWithShape="0">
                            <a:srgbClr val="7F5F00">
                              <a:alpha val="50000"/>
                            </a:srgbClr>
                          </a:outerShdw>
                        </a:effectLst>
                      </wps:spPr>
                      <wps:txbx>
                        <w:txbxContent>
                          <w:p w:rsidR="00F9655D" w:rsidRDefault="00F9655D" w:rsidP="00F9655D">
                            <w:pPr>
                              <w:jc w:val="center"/>
                            </w:pPr>
                            <w:r>
                              <w:rPr>
                                <w:rFonts w:hint="eastAsia"/>
                              </w:rPr>
                              <w:t>发光管</w:t>
                            </w:r>
                            <w:r>
                              <w:rPr>
                                <w:rFonts w:hint="eastAsia"/>
                              </w:rPr>
                              <w:t>(</w:t>
                            </w:r>
                            <w:r>
                              <w:rPr>
                                <w:rFonts w:hint="eastAsia"/>
                              </w:rPr>
                              <w:t>白光</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 20" o:spid="_x0000_s1038" type="#_x0000_t48" style="position:absolute;left:0;text-align:left;margin-left:416.6pt;margin-top:656.9pt;width:81.05pt;height:27.3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" adj="-27450,-4067,-13019,17217,-386,11294" fillcolor="#ffc000" strokecolor="#f2f2f2" strokeweight="3pt">
                <v:shadow on="t" color="#7f5f00" opacity=".5" offset="1pt"/>
                <v:textbox>
                  <w:txbxContent>
                    <w:p w:rsidR="00F9655D" w:rsidRDefault="00F9655D" w:rsidP="00F9655D">
                      <w:pPr>
                        <w:jc w:val="center"/>
                      </w:pPr>
                      <w:r>
                        <w:rPr>
                          <w:rFonts w:hint="eastAsia"/>
                        </w:rPr>
                        <w:t>发光管</w:t>
                      </w:r>
                      <w:r>
                        <w:rPr>
                          <w:rFonts w:hint="eastAsia"/>
                        </w:rPr>
                        <w:t>(</w:t>
                      </w:r>
                      <w:r>
                        <w:rPr>
                          <w:rFonts w:hint="eastAsia"/>
                        </w:rPr>
                        <w:t>白光</w:t>
                      </w:r>
                      <w:r>
                        <w:rPr>
                          <w:rFonts w:hint="eastAsia"/>
                        </w:rPr>
                        <w:t>)</w:t>
                      </w:r>
                    </w:p>
                  </w:txbxContent>
                </v:textbox>
              </v:shape>
            </w:pict>
          </mc:Fallback>
        </mc:AlternateContent>
      </w:r>
      <w:r w:rsidRPr="00AD2135">
        <w:rPr>
          <w:noProof/>
          <w:sz w:val="24"/>
        </w:rPr>
        <mc:AlternateContent>
          <mc:Choice Requires="wps">
            <w:drawing>
              <wp:anchor distT="0" distB="0" distL="114300" distR="114300" simplePos="0" relativeHeight="251665920" behindDoc="0" locked="0" layoutInCell="1" allowOverlap="1">
                <wp:simplePos x="0" y="0"/>
                <wp:positionH relativeFrom="column">
                  <wp:posOffset>5290820</wp:posOffset>
                </wp:positionH>
                <wp:positionV relativeFrom="paragraph">
                  <wp:posOffset>7342505</wp:posOffset>
                </wp:positionV>
                <wp:extent cx="1029335" cy="347345"/>
                <wp:effectExtent l="975995" t="22225" r="33020" b="497205"/>
                <wp:wrapNone/>
                <wp:docPr id="19" name="线形标注 2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9335" cy="347345"/>
                        </a:xfrm>
                        <a:prstGeom prst="borderCallout2">
                          <a:avLst>
                            <a:gd name="adj1" fmla="val 52287"/>
                            <a:gd name="adj2" fmla="val -1787"/>
                            <a:gd name="adj3" fmla="val 49542"/>
                            <a:gd name="adj4" fmla="val -46389"/>
                            <a:gd name="adj5" fmla="val 227972"/>
                            <a:gd name="adj6" fmla="val -92843"/>
                          </a:avLst>
                        </a:prstGeom>
                        <a:solidFill>
                          <a:srgbClr val="FFC000"/>
                        </a:solidFill>
                        <a:ln w="38100">
                          <a:solidFill>
                            <a:srgbClr val="F2F2F2"/>
                          </a:solidFill>
                          <a:miter lim="800000"/>
                          <a:headEnd/>
                          <a:tailEnd/>
                        </a:ln>
                        <a:effectLst>
                          <a:outerShdw dist="28398" dir="3806097" algn="ctr" rotWithShape="0">
                            <a:srgbClr val="7F5F00">
                              <a:alpha val="50000"/>
                            </a:srgbClr>
                          </a:outerShdw>
                        </a:effectLst>
                      </wps:spPr>
                      <wps:txbx>
                        <w:txbxContent>
                          <w:p w:rsidR="00F9655D" w:rsidRDefault="00F9655D" w:rsidP="00F9655D">
                            <w:pPr>
                              <w:jc w:val="center"/>
                            </w:pPr>
                            <w:r>
                              <w:rPr>
                                <w:rFonts w:hint="eastAsia"/>
                              </w:rPr>
                              <w:t>光敏电阻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 19" o:spid="_x0000_s1039" type="#_x0000_t48" style="position:absolute;left:0;text-align:left;margin-left:416.6pt;margin-top:578.15pt;width:81.05pt;height:27.3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" adj="-20054,49242,-10020,10701,-386,11294" fillcolor="#ffc000" strokecolor="#f2f2f2" strokeweight="3pt">
                <v:shadow on="t" color="#7f5f00" opacity=".5" offset="1pt"/>
                <v:textbox>
                  <w:txbxContent>
                    <w:p w:rsidR="00F9655D" w:rsidRDefault="00F9655D" w:rsidP="00F9655D">
                      <w:pPr>
                        <w:jc w:val="center"/>
                      </w:pPr>
                      <w:r>
                        <w:rPr>
                          <w:rFonts w:hint="eastAsia"/>
                        </w:rPr>
                        <w:t>光敏电阻</w:t>
                      </w:r>
                    </w:p>
                  </w:txbxContent>
                </v:textbox>
                <o:callout v:ext="edit" minusy="t"/>
              </v:shape>
            </w:pict>
          </mc:Fallback>
        </mc:AlternateContent>
      </w:r>
      <w:r w:rsidRPr="00AD2135">
        <w:rPr>
          <w:noProof/>
          <w:sz w:val="24"/>
        </w:rPr>
        <mc:AlternateContent>
          <mc:Choice Requires="wps">
            <w:drawing>
              <wp:anchor distT="0" distB="0" distL="114300" distR="114300" simplePos="0" relativeHeight="251656704" behindDoc="0" locked="0" layoutInCell="1" allowOverlap="1">
                <wp:simplePos x="0" y="0"/>
                <wp:positionH relativeFrom="column">
                  <wp:posOffset>1252220</wp:posOffset>
                </wp:positionH>
                <wp:positionV relativeFrom="paragraph">
                  <wp:posOffset>8397240</wp:posOffset>
                </wp:positionV>
                <wp:extent cx="1029335" cy="347345"/>
                <wp:effectExtent l="23495" t="250190" r="1280795" b="50165"/>
                <wp:wrapNone/>
                <wp:docPr id="18" name="线形标注 2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9335" cy="347345"/>
                        </a:xfrm>
                        <a:prstGeom prst="borderCallout2">
                          <a:avLst>
                            <a:gd name="adj1" fmla="val 46801"/>
                            <a:gd name="adj2" fmla="val 99074"/>
                            <a:gd name="adj3" fmla="val 79708"/>
                            <a:gd name="adj4" fmla="val 153486"/>
                            <a:gd name="adj5" fmla="val -65449"/>
                            <a:gd name="adj6" fmla="val 220852"/>
                          </a:avLst>
                        </a:prstGeom>
                        <a:solidFill>
                          <a:srgbClr val="FFC000"/>
                        </a:solidFill>
                        <a:ln w="38100">
                          <a:solidFill>
                            <a:srgbClr val="F2F2F2"/>
                          </a:solidFill>
                          <a:miter lim="800000"/>
                          <a:headEnd/>
                          <a:tailEnd/>
                        </a:ln>
                        <a:effectLst>
                          <a:outerShdw dist="28398" dir="3806097" algn="ctr" rotWithShape="0">
                            <a:srgbClr val="7F5F00">
                              <a:alpha val="50000"/>
                            </a:srgbClr>
                          </a:outerShdw>
                        </a:effectLst>
                      </wps:spPr>
                      <wps:txbx>
                        <w:txbxContent>
                          <w:p w:rsidR="00F9655D" w:rsidRDefault="00F9655D" w:rsidP="00F9655D">
                            <w:pPr>
                              <w:jc w:val="center"/>
                            </w:pPr>
                            <w:r>
                              <w:rPr>
                                <w:rFonts w:hint="eastAsia"/>
                              </w:rPr>
                              <w:t>固定孔</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 18" o:spid="_x0000_s1040" type="#_x0000_t48" style="position:absolute;left:0;text-align:left;margin-left:98.6pt;margin-top:661.2pt;width:81.05pt;height:27.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" adj="47704,-14137,33153,17217,21400,10109" fillcolor="#ffc000" strokecolor="#f2f2f2" strokeweight="3pt">
                <v:shadow on="t" color="#7f5f00" opacity=".5" offset="1pt"/>
                <v:textbox>
                  <w:txbxContent>
                    <w:p w:rsidR="00F9655D" w:rsidRDefault="00F9655D" w:rsidP="00F9655D">
                      <w:pPr>
                        <w:jc w:val="center"/>
                      </w:pPr>
                      <w:r>
                        <w:rPr>
                          <w:rFonts w:hint="eastAsia"/>
                        </w:rPr>
                        <w:t>固定孔</w:t>
                      </w:r>
                    </w:p>
                  </w:txbxContent>
                </v:textbox>
                <o:callout v:ext="edit" minusx="t"/>
              </v:shape>
            </w:pict>
          </mc:Fallback>
        </mc:AlternateContent>
      </w:r>
      <w:r w:rsidRPr="00AD2135">
        <w:rPr>
          <w:noProof/>
          <w:sz w:val="24"/>
        </w:rPr>
        <mc:AlternateContent>
          <mc:Choice Requires="wps">
            <w:drawing>
              <wp:anchor distT="0" distB="0" distL="114300" distR="114300" simplePos="0" relativeHeight="251647488" behindDoc="0" locked="0" layoutInCell="1" allowOverlap="1">
                <wp:simplePos x="0" y="0"/>
                <wp:positionH relativeFrom="column">
                  <wp:posOffset>1252220</wp:posOffset>
                </wp:positionH>
                <wp:positionV relativeFrom="paragraph">
                  <wp:posOffset>7051675</wp:posOffset>
                </wp:positionV>
                <wp:extent cx="1029335" cy="347345"/>
                <wp:effectExtent l="23495" t="22860" r="433070" b="363220"/>
                <wp:wrapNone/>
                <wp:docPr id="17" name="线形标注 2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9335" cy="347345"/>
                        </a:xfrm>
                        <a:prstGeom prst="borderCallout2">
                          <a:avLst>
                            <a:gd name="adj1" fmla="val 101644"/>
                            <a:gd name="adj2" fmla="val 42630"/>
                            <a:gd name="adj3" fmla="val 183912"/>
                            <a:gd name="adj4" fmla="val 61875"/>
                            <a:gd name="adj5" fmla="val 99088"/>
                            <a:gd name="adj6" fmla="val 138495"/>
                          </a:avLst>
                        </a:prstGeom>
                        <a:solidFill>
                          <a:srgbClr val="FFC000"/>
                        </a:solidFill>
                        <a:ln w="38100">
                          <a:solidFill>
                            <a:srgbClr val="F2F2F2"/>
                          </a:solidFill>
                          <a:miter lim="800000"/>
                          <a:headEnd/>
                          <a:tailEnd/>
                        </a:ln>
                        <a:effectLst>
                          <a:outerShdw dist="28398" dir="3806097" algn="ctr" rotWithShape="0">
                            <a:srgbClr val="7F5F00">
                              <a:alpha val="50000"/>
                            </a:srgbClr>
                          </a:outerShdw>
                        </a:effectLst>
                      </wps:spPr>
                      <wps:txbx>
                        <w:txbxContent>
                          <w:p w:rsidR="00F9655D" w:rsidRDefault="00F9655D" w:rsidP="00F9655D">
                            <w:pPr>
                              <w:jc w:val="center"/>
                            </w:pPr>
                            <w:r>
                              <w:rPr>
                                <w:rFonts w:hint="eastAsia"/>
                              </w:rPr>
                              <w:t>输出接口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 17" o:spid="_x0000_s1041" type="#_x0000_t48" style="position:absolute;left:0;text-align:left;margin-left:98.6pt;margin-top:555.25pt;width:81.05pt;height:27.3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" adj="29915,21403,13365,39725,9208,21955" fillcolor="#ffc000" strokecolor="#f2f2f2" strokeweight="3pt">
                <v:shadow on="t" color="#7f5f00" opacity=".5" offset="1pt"/>
                <v:textbox>
                  <w:txbxContent>
                    <w:p w:rsidR="00F9655D" w:rsidRDefault="00F9655D" w:rsidP="00F9655D">
                      <w:pPr>
                        <w:jc w:val="center"/>
                      </w:pPr>
                      <w:r>
                        <w:rPr>
                          <w:rFonts w:hint="eastAsia"/>
                        </w:rPr>
                        <w:t>输出接口</w:t>
                      </w:r>
                    </w:p>
                  </w:txbxContent>
                </v:textbox>
                <o:callout v:ext="edit" minusx="t"/>
              </v:shape>
            </w:pict>
          </mc:Fallback>
        </mc:AlternateContent>
      </w:r>
      <w:r w:rsidRPr="00AD2135">
        <w:rPr>
          <w:noProof/>
          <w:sz w:val="24"/>
        </w:rPr>
        <mc:AlternateContent>
          <mc:Choice Requires="wps">
            <w:drawing>
              <wp:anchor distT="0" distB="0" distL="114300" distR="114300" simplePos="0" relativeHeight="251638272" behindDoc="0" locked="0" layoutInCell="1" allowOverlap="1">
                <wp:simplePos x="0" y="0"/>
                <wp:positionH relativeFrom="column">
                  <wp:posOffset>5290820</wp:posOffset>
                </wp:positionH>
                <wp:positionV relativeFrom="paragraph">
                  <wp:posOffset>8342630</wp:posOffset>
                </wp:positionV>
                <wp:extent cx="1029335" cy="347345"/>
                <wp:effectExtent l="1328420" t="90805" r="33020" b="47625"/>
                <wp:wrapNone/>
                <wp:docPr id="16" name="线形标注 2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9335" cy="347345"/>
                        </a:xfrm>
                        <a:prstGeom prst="borderCallout2">
                          <a:avLst>
                            <a:gd name="adj1" fmla="val 52287"/>
                            <a:gd name="adj2" fmla="val -1787"/>
                            <a:gd name="adj3" fmla="val 79708"/>
                            <a:gd name="adj4" fmla="val -60273"/>
                            <a:gd name="adj5" fmla="val -18829"/>
                            <a:gd name="adj6" fmla="val -127083"/>
                          </a:avLst>
                        </a:prstGeom>
                        <a:solidFill>
                          <a:srgbClr val="FFC000"/>
                        </a:solidFill>
                        <a:ln w="38100">
                          <a:solidFill>
                            <a:srgbClr val="F2F2F2"/>
                          </a:solidFill>
                          <a:miter lim="800000"/>
                          <a:headEnd/>
                          <a:tailEnd/>
                        </a:ln>
                        <a:effectLst>
                          <a:outerShdw dist="28398" dir="3806097" algn="ctr" rotWithShape="0">
                            <a:srgbClr val="7F5F00">
                              <a:alpha val="50000"/>
                            </a:srgbClr>
                          </a:outerShdw>
                        </a:effectLst>
                      </wps:spPr>
                      <wps:txbx>
                        <w:txbxContent>
                          <w:p w:rsidR="00F9655D" w:rsidRDefault="00F9655D" w:rsidP="00F9655D">
                            <w:pPr>
                              <w:jc w:val="center"/>
                            </w:pPr>
                            <w:r>
                              <w:rPr>
                                <w:rFonts w:hint="eastAsia"/>
                              </w:rPr>
                              <w:t>发光管</w:t>
                            </w:r>
                            <w:r>
                              <w:rPr>
                                <w:rFonts w:hint="eastAsia"/>
                              </w:rPr>
                              <w:t>(</w:t>
                            </w:r>
                            <w:r>
                              <w:rPr>
                                <w:rFonts w:hint="eastAsia"/>
                              </w:rPr>
                              <w:t>白光</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 16" o:spid="_x0000_s1042" type="#_x0000_t48" style="position:absolute;left:0;text-align:left;margin-left:416.6pt;margin-top:656.9pt;width:81.05pt;height:27.3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" adj="-27450,-4067,-13019,17217,-386,11294" fillcolor="#ffc000" strokecolor="#f2f2f2" strokeweight="3pt">
                <v:shadow on="t" color="#7f5f00" opacity=".5" offset="1pt"/>
                <v:textbox>
                  <w:txbxContent>
                    <w:p w:rsidR="00F9655D" w:rsidRDefault="00F9655D" w:rsidP="00F9655D">
                      <w:pPr>
                        <w:jc w:val="center"/>
                      </w:pPr>
                      <w:r>
                        <w:rPr>
                          <w:rFonts w:hint="eastAsia"/>
                        </w:rPr>
                        <w:t>发光管</w:t>
                      </w:r>
                      <w:r>
                        <w:rPr>
                          <w:rFonts w:hint="eastAsia"/>
                        </w:rPr>
                        <w:t>(</w:t>
                      </w:r>
                      <w:r>
                        <w:rPr>
                          <w:rFonts w:hint="eastAsia"/>
                        </w:rPr>
                        <w:t>白光</w:t>
                      </w:r>
                      <w:r>
                        <w:rPr>
                          <w:rFonts w:hint="eastAsia"/>
                        </w:rPr>
                        <w:t>)</w:t>
                      </w:r>
                    </w:p>
                  </w:txbxContent>
                </v:textbox>
              </v:shape>
            </w:pict>
          </mc:Fallback>
        </mc:AlternateContent>
      </w:r>
      <w:r w:rsidRPr="00AD2135">
        <w:rPr>
          <w:noProof/>
          <w:sz w:val="24"/>
        </w:rPr>
        <mc:AlternateContent>
          <mc:Choice Requires="wps">
            <w:drawing>
              <wp:anchor distT="0" distB="0" distL="114300" distR="114300" simplePos="0" relativeHeight="251629056" behindDoc="0" locked="0" layoutInCell="1" allowOverlap="1">
                <wp:simplePos x="0" y="0"/>
                <wp:positionH relativeFrom="column">
                  <wp:posOffset>5290820</wp:posOffset>
                </wp:positionH>
                <wp:positionV relativeFrom="paragraph">
                  <wp:posOffset>7342505</wp:posOffset>
                </wp:positionV>
                <wp:extent cx="1029335" cy="347345"/>
                <wp:effectExtent l="975995" t="22225" r="33020" b="497205"/>
                <wp:wrapNone/>
                <wp:docPr id="15" name="线形标注 2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9335" cy="347345"/>
                        </a:xfrm>
                        <a:prstGeom prst="borderCallout2">
                          <a:avLst>
                            <a:gd name="adj1" fmla="val 52287"/>
                            <a:gd name="adj2" fmla="val -1787"/>
                            <a:gd name="adj3" fmla="val 49542"/>
                            <a:gd name="adj4" fmla="val -46389"/>
                            <a:gd name="adj5" fmla="val 227972"/>
                            <a:gd name="adj6" fmla="val -92843"/>
                          </a:avLst>
                        </a:prstGeom>
                        <a:solidFill>
                          <a:srgbClr val="FFC000"/>
                        </a:solidFill>
                        <a:ln w="38100">
                          <a:solidFill>
                            <a:srgbClr val="F2F2F2"/>
                          </a:solidFill>
                          <a:miter lim="800000"/>
                          <a:headEnd/>
                          <a:tailEnd/>
                        </a:ln>
                        <a:effectLst>
                          <a:outerShdw dist="28398" dir="3806097" algn="ctr" rotWithShape="0">
                            <a:srgbClr val="7F5F00">
                              <a:alpha val="50000"/>
                            </a:srgbClr>
                          </a:outerShdw>
                        </a:effectLst>
                      </wps:spPr>
                      <wps:txbx>
                        <w:txbxContent>
                          <w:p w:rsidR="00F9655D" w:rsidRDefault="00F9655D" w:rsidP="00F9655D">
                            <w:pPr>
                              <w:jc w:val="center"/>
                            </w:pPr>
                            <w:r>
                              <w:rPr>
                                <w:rFonts w:hint="eastAsia"/>
                              </w:rPr>
                              <w:t>光敏电阻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 15" o:spid="_x0000_s1043" type="#_x0000_t48" style="position:absolute;left:0;text-align:left;margin-left:416.6pt;margin-top:578.15pt;width:81.05pt;height:27.3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" adj="-20054,49242,-10020,10701,-386,11294" fillcolor="#ffc000" strokecolor="#f2f2f2" strokeweight="3pt">
                <v:shadow on="t" color="#7f5f00" opacity=".5" offset="1pt"/>
                <v:textbox>
                  <w:txbxContent>
                    <w:p w:rsidR="00F9655D" w:rsidRDefault="00F9655D" w:rsidP="00F9655D">
                      <w:pPr>
                        <w:jc w:val="center"/>
                      </w:pPr>
                      <w:r>
                        <w:rPr>
                          <w:rFonts w:hint="eastAsia"/>
                        </w:rPr>
                        <w:t>光敏电阻</w:t>
                      </w:r>
                    </w:p>
                  </w:txbxContent>
                </v:textbox>
                <o:callout v:ext="edit" minusy="t"/>
              </v:shape>
            </w:pict>
          </mc:Fallback>
        </mc:AlternateContent>
      </w:r>
      <w:r w:rsidRPr="00AD2135">
        <w:rPr>
          <w:noProof/>
          <w:sz w:val="24"/>
        </w:rPr>
        <mc:AlternateContent>
          <mc:Choice Requires="wps">
            <w:drawing>
              <wp:anchor distT="0" distB="0" distL="114300" distR="114300" simplePos="0" relativeHeight="251619840" behindDoc="0" locked="0" layoutInCell="1" allowOverlap="1">
                <wp:simplePos x="0" y="0"/>
                <wp:positionH relativeFrom="column">
                  <wp:posOffset>1252220</wp:posOffset>
                </wp:positionH>
                <wp:positionV relativeFrom="paragraph">
                  <wp:posOffset>8397240</wp:posOffset>
                </wp:positionV>
                <wp:extent cx="1029335" cy="347345"/>
                <wp:effectExtent l="23495" t="250190" r="1280795" b="50165"/>
                <wp:wrapNone/>
                <wp:docPr id="14" name="线形标注 2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9335" cy="347345"/>
                        </a:xfrm>
                        <a:prstGeom prst="borderCallout2">
                          <a:avLst>
                            <a:gd name="adj1" fmla="val 46801"/>
                            <a:gd name="adj2" fmla="val 99074"/>
                            <a:gd name="adj3" fmla="val 79708"/>
                            <a:gd name="adj4" fmla="val 153486"/>
                            <a:gd name="adj5" fmla="val -65449"/>
                            <a:gd name="adj6" fmla="val 220852"/>
                          </a:avLst>
                        </a:prstGeom>
                        <a:solidFill>
                          <a:srgbClr val="FFC000"/>
                        </a:solidFill>
                        <a:ln w="38100">
                          <a:solidFill>
                            <a:srgbClr val="F2F2F2"/>
                          </a:solidFill>
                          <a:miter lim="800000"/>
                          <a:headEnd/>
                          <a:tailEnd/>
                        </a:ln>
                        <a:effectLst>
                          <a:outerShdw dist="28398" dir="3806097" algn="ctr" rotWithShape="0">
                            <a:srgbClr val="7F5F00">
                              <a:alpha val="50000"/>
                            </a:srgbClr>
                          </a:outerShdw>
                        </a:effectLst>
                      </wps:spPr>
                      <wps:txbx>
                        <w:txbxContent>
                          <w:p w:rsidR="00F9655D" w:rsidRDefault="00F9655D" w:rsidP="00F9655D">
                            <w:pPr>
                              <w:jc w:val="center"/>
                            </w:pPr>
                            <w:r>
                              <w:rPr>
                                <w:rFonts w:hint="eastAsia"/>
                              </w:rPr>
                              <w:t>固定孔</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 14" o:spid="_x0000_s1044" type="#_x0000_t48" style="position:absolute;left:0;text-align:left;margin-left:98.6pt;margin-top:661.2pt;width:81.05pt;height:27.3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" adj="47704,-14137,33153,17217,21400,10109" fillcolor="#ffc000" strokecolor="#f2f2f2" strokeweight="3pt">
                <v:shadow on="t" color="#7f5f00" opacity=".5" offset="1pt"/>
                <v:textbox>
                  <w:txbxContent>
                    <w:p w:rsidR="00F9655D" w:rsidRDefault="00F9655D" w:rsidP="00F9655D">
                      <w:pPr>
                        <w:jc w:val="center"/>
                      </w:pPr>
                      <w:r>
                        <w:rPr>
                          <w:rFonts w:hint="eastAsia"/>
                        </w:rPr>
                        <w:t>固定孔</w:t>
                      </w:r>
                    </w:p>
                  </w:txbxContent>
                </v:textbox>
                <o:callout v:ext="edit" minusx="t"/>
              </v:shape>
            </w:pict>
          </mc:Fallback>
        </mc:AlternateContent>
      </w:r>
      <w:r w:rsidRPr="00AD2135">
        <w:rPr>
          <w:noProof/>
          <w:sz w:val="24"/>
        </w:rPr>
        <mc:AlternateContent>
          <mc:Choice Requires="wps">
            <w:drawing>
              <wp:anchor distT="0" distB="0" distL="114300" distR="114300" simplePos="0" relativeHeight="251610624" behindDoc="0" locked="0" layoutInCell="1" allowOverlap="1">
                <wp:simplePos x="0" y="0"/>
                <wp:positionH relativeFrom="column">
                  <wp:posOffset>1252220</wp:posOffset>
                </wp:positionH>
                <wp:positionV relativeFrom="paragraph">
                  <wp:posOffset>7051675</wp:posOffset>
                </wp:positionV>
                <wp:extent cx="1029335" cy="347345"/>
                <wp:effectExtent l="23495" t="22860" r="433070" b="363220"/>
                <wp:wrapNone/>
                <wp:docPr id="12" name="线形标注 2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9335" cy="347345"/>
                        </a:xfrm>
                        <a:prstGeom prst="borderCallout2">
                          <a:avLst>
                            <a:gd name="adj1" fmla="val 101644"/>
                            <a:gd name="adj2" fmla="val 42630"/>
                            <a:gd name="adj3" fmla="val 183912"/>
                            <a:gd name="adj4" fmla="val 61875"/>
                            <a:gd name="adj5" fmla="val 99088"/>
                            <a:gd name="adj6" fmla="val 138495"/>
                          </a:avLst>
                        </a:prstGeom>
                        <a:solidFill>
                          <a:srgbClr val="FFC000"/>
                        </a:solidFill>
                        <a:ln w="38100">
                          <a:solidFill>
                            <a:srgbClr val="F2F2F2"/>
                          </a:solidFill>
                          <a:miter lim="800000"/>
                          <a:headEnd/>
                          <a:tailEnd/>
                        </a:ln>
                        <a:effectLst>
                          <a:outerShdw dist="28398" dir="3806097" algn="ctr" rotWithShape="0">
                            <a:srgbClr val="7F5F00">
                              <a:alpha val="50000"/>
                            </a:srgbClr>
                          </a:outerShdw>
                        </a:effectLst>
                      </wps:spPr>
                      <wps:txbx>
                        <w:txbxContent>
                          <w:p w:rsidR="00F9655D" w:rsidRDefault="00F9655D" w:rsidP="00F9655D">
                            <w:pPr>
                              <w:jc w:val="center"/>
                            </w:pPr>
                            <w:r>
                              <w:rPr>
                                <w:rFonts w:hint="eastAsia"/>
                              </w:rPr>
                              <w:t>输出接口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 12" o:spid="_x0000_s1045" type="#_x0000_t48" style="position:absolute;left:0;text-align:left;margin-left:98.6pt;margin-top:555.25pt;width:81.05pt;height:27.35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" adj="29915,21403,13365,39725,9208,21955" fillcolor="#ffc000" strokecolor="#f2f2f2" strokeweight="3pt">
                <v:shadow on="t" color="#7f5f00" opacity=".5" offset="1pt"/>
                <v:textbox>
                  <w:txbxContent>
                    <w:p w:rsidR="00F9655D" w:rsidRDefault="00F9655D" w:rsidP="00F9655D">
                      <w:pPr>
                        <w:jc w:val="center"/>
                      </w:pPr>
                      <w:r>
                        <w:rPr>
                          <w:rFonts w:hint="eastAsia"/>
                        </w:rPr>
                        <w:t>输出接口</w:t>
                      </w:r>
                    </w:p>
                  </w:txbxContent>
                </v:textbox>
                <o:callout v:ext="edit" minusx="t"/>
              </v:shape>
            </w:pict>
          </mc:Fallback>
        </mc:AlternateContent>
      </w:r>
      <w:r w:rsidRPr="00AD2135">
        <w:rPr>
          <w:noProof/>
          <w:sz w:val="24"/>
        </w:rPr>
        <mc:AlternateContent>
          <mc:Choice Requires="wps">
            <w:drawing>
              <wp:anchor distT="0" distB="0" distL="114300" distR="114300" simplePos="0" relativeHeight="251601408" behindDoc="0" locked="0" layoutInCell="1" allowOverlap="1">
                <wp:simplePos x="0" y="0"/>
                <wp:positionH relativeFrom="column">
                  <wp:posOffset>5290820</wp:posOffset>
                </wp:positionH>
                <wp:positionV relativeFrom="paragraph">
                  <wp:posOffset>8342630</wp:posOffset>
                </wp:positionV>
                <wp:extent cx="1029335" cy="347345"/>
                <wp:effectExtent l="1328420" t="90805" r="33020" b="47625"/>
                <wp:wrapNone/>
                <wp:docPr id="11" name="线形标注 2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9335" cy="347345"/>
                        </a:xfrm>
                        <a:prstGeom prst="borderCallout2">
                          <a:avLst>
                            <a:gd name="adj1" fmla="val 52287"/>
                            <a:gd name="adj2" fmla="val -1787"/>
                            <a:gd name="adj3" fmla="val 79708"/>
                            <a:gd name="adj4" fmla="val -60273"/>
                            <a:gd name="adj5" fmla="val -18829"/>
                            <a:gd name="adj6" fmla="val -127083"/>
                          </a:avLst>
                        </a:prstGeom>
                        <a:solidFill>
                          <a:srgbClr val="FFC000"/>
                        </a:solidFill>
                        <a:ln w="38100">
                          <a:solidFill>
                            <a:srgbClr val="F2F2F2"/>
                          </a:solidFill>
                          <a:miter lim="800000"/>
                          <a:headEnd/>
                          <a:tailEnd/>
                        </a:ln>
                        <a:effectLst>
                          <a:outerShdw dist="28398" dir="3806097" algn="ctr" rotWithShape="0">
                            <a:srgbClr val="7F5F00">
                              <a:alpha val="50000"/>
                            </a:srgbClr>
                          </a:outerShdw>
                        </a:effectLst>
                      </wps:spPr>
                      <wps:txbx>
                        <w:txbxContent>
                          <w:p w:rsidR="00F9655D" w:rsidRDefault="00F9655D" w:rsidP="00F9655D">
                            <w:pPr>
                              <w:jc w:val="center"/>
                            </w:pPr>
                            <w:r>
                              <w:rPr>
                                <w:rFonts w:hint="eastAsia"/>
                              </w:rPr>
                              <w:t>发光管</w:t>
                            </w:r>
                            <w:r>
                              <w:rPr>
                                <w:rFonts w:hint="eastAsia"/>
                              </w:rPr>
                              <w:t>(</w:t>
                            </w:r>
                            <w:r>
                              <w:rPr>
                                <w:rFonts w:hint="eastAsia"/>
                              </w:rPr>
                              <w:t>白光</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 11" o:spid="_x0000_s1046" type="#_x0000_t48" style="position:absolute;left:0;text-align:left;margin-left:416.6pt;margin-top:656.9pt;width:81.05pt;height:27.3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" adj="-27450,-4067,-13019,17217,-386,11294" fillcolor="#ffc000" strokecolor="#f2f2f2" strokeweight="3pt">
                <v:shadow on="t" color="#7f5f00" opacity=".5" offset="1pt"/>
                <v:textbox>
                  <w:txbxContent>
                    <w:p w:rsidR="00F9655D" w:rsidRDefault="00F9655D" w:rsidP="00F9655D">
                      <w:pPr>
                        <w:jc w:val="center"/>
                      </w:pPr>
                      <w:r>
                        <w:rPr>
                          <w:rFonts w:hint="eastAsia"/>
                        </w:rPr>
                        <w:t>发光管</w:t>
                      </w:r>
                      <w:r>
                        <w:rPr>
                          <w:rFonts w:hint="eastAsia"/>
                        </w:rPr>
                        <w:t>(</w:t>
                      </w:r>
                      <w:r>
                        <w:rPr>
                          <w:rFonts w:hint="eastAsia"/>
                        </w:rPr>
                        <w:t>白光</w:t>
                      </w:r>
                      <w:r>
                        <w:rPr>
                          <w:rFonts w:hint="eastAsia"/>
                        </w:rPr>
                        <w:t>)</w:t>
                      </w:r>
                    </w:p>
                  </w:txbxContent>
                </v:textbox>
              </v:shape>
            </w:pict>
          </mc:Fallback>
        </mc:AlternateContent>
      </w:r>
      <w:r w:rsidRPr="00AD2135">
        <w:rPr>
          <w:noProof/>
          <w:sz w:val="24"/>
        </w:rPr>
        <mc:AlternateContent>
          <mc:Choice Requires="wps">
            <w:drawing>
              <wp:anchor distT="0" distB="0" distL="114300" distR="114300" simplePos="0" relativeHeight="251592192" behindDoc="0" locked="0" layoutInCell="1" allowOverlap="1">
                <wp:simplePos x="0" y="0"/>
                <wp:positionH relativeFrom="column">
                  <wp:posOffset>5290820</wp:posOffset>
                </wp:positionH>
                <wp:positionV relativeFrom="paragraph">
                  <wp:posOffset>7342505</wp:posOffset>
                </wp:positionV>
                <wp:extent cx="1029335" cy="347345"/>
                <wp:effectExtent l="975995" t="22225" r="33020" b="497205"/>
                <wp:wrapNone/>
                <wp:docPr id="10" name="线形标注 2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9335" cy="347345"/>
                        </a:xfrm>
                        <a:prstGeom prst="borderCallout2">
                          <a:avLst>
                            <a:gd name="adj1" fmla="val 52287"/>
                            <a:gd name="adj2" fmla="val -1787"/>
                            <a:gd name="adj3" fmla="val 49542"/>
                            <a:gd name="adj4" fmla="val -46389"/>
                            <a:gd name="adj5" fmla="val 227972"/>
                            <a:gd name="adj6" fmla="val -92843"/>
                          </a:avLst>
                        </a:prstGeom>
                        <a:solidFill>
                          <a:srgbClr val="FFC000"/>
                        </a:solidFill>
                        <a:ln w="38100">
                          <a:solidFill>
                            <a:srgbClr val="F2F2F2"/>
                          </a:solidFill>
                          <a:miter lim="800000"/>
                          <a:headEnd/>
                          <a:tailEnd/>
                        </a:ln>
                        <a:effectLst>
                          <a:outerShdw dist="28398" dir="3806097" algn="ctr" rotWithShape="0">
                            <a:srgbClr val="7F5F00">
                              <a:alpha val="50000"/>
                            </a:srgbClr>
                          </a:outerShdw>
                        </a:effectLst>
                      </wps:spPr>
                      <wps:txbx>
                        <w:txbxContent>
                          <w:p w:rsidR="00F9655D" w:rsidRDefault="00F9655D" w:rsidP="00F9655D">
                            <w:pPr>
                              <w:jc w:val="center"/>
                            </w:pPr>
                            <w:r>
                              <w:rPr>
                                <w:rFonts w:hint="eastAsia"/>
                              </w:rPr>
                              <w:t>光敏电阻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 10" o:spid="_x0000_s1047" type="#_x0000_t48" style="position:absolute;left:0;text-align:left;margin-left:416.6pt;margin-top:578.15pt;width:81.05pt;height:27.3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" adj="-20054,49242,-10020,10701,-386,11294" fillcolor="#ffc000" strokecolor="#f2f2f2" strokeweight="3pt">
                <v:shadow on="t" color="#7f5f00" opacity=".5" offset="1pt"/>
                <v:textbox>
                  <w:txbxContent>
                    <w:p w:rsidR="00F9655D" w:rsidRDefault="00F9655D" w:rsidP="00F9655D">
                      <w:pPr>
                        <w:jc w:val="center"/>
                      </w:pPr>
                      <w:r>
                        <w:rPr>
                          <w:rFonts w:hint="eastAsia"/>
                        </w:rPr>
                        <w:t>光敏电阻</w:t>
                      </w:r>
                    </w:p>
                  </w:txbxContent>
                </v:textbox>
                <o:callout v:ext="edit" minusy="t"/>
              </v:shape>
            </w:pict>
          </mc:Fallback>
        </mc:AlternateContent>
      </w:r>
      <w:r w:rsidRPr="00AD2135">
        <w:rPr>
          <w:noProof/>
          <w:sz w:val="24"/>
        </w:rPr>
        <mc:AlternateContent>
          <mc:Choice Requires="wps">
            <w:drawing>
              <wp:anchor distT="0" distB="0" distL="114300" distR="114300" simplePos="0" relativeHeight="251582976" behindDoc="0" locked="0" layoutInCell="1" allowOverlap="1">
                <wp:simplePos x="0" y="0"/>
                <wp:positionH relativeFrom="column">
                  <wp:posOffset>1252220</wp:posOffset>
                </wp:positionH>
                <wp:positionV relativeFrom="paragraph">
                  <wp:posOffset>8397240</wp:posOffset>
                </wp:positionV>
                <wp:extent cx="1029335" cy="347345"/>
                <wp:effectExtent l="23495" t="250190" r="1280795" b="50165"/>
                <wp:wrapNone/>
                <wp:docPr id="8" name="线形标注 2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9335" cy="347345"/>
                        </a:xfrm>
                        <a:prstGeom prst="borderCallout2">
                          <a:avLst>
                            <a:gd name="adj1" fmla="val 46801"/>
                            <a:gd name="adj2" fmla="val 99074"/>
                            <a:gd name="adj3" fmla="val 79708"/>
                            <a:gd name="adj4" fmla="val 153486"/>
                            <a:gd name="adj5" fmla="val -65449"/>
                            <a:gd name="adj6" fmla="val 220852"/>
                          </a:avLst>
                        </a:prstGeom>
                        <a:solidFill>
                          <a:srgbClr val="FFC000"/>
                        </a:solidFill>
                        <a:ln w="38100">
                          <a:solidFill>
                            <a:srgbClr val="F2F2F2"/>
                          </a:solidFill>
                          <a:miter lim="800000"/>
                          <a:headEnd/>
                          <a:tailEnd/>
                        </a:ln>
                        <a:effectLst>
                          <a:outerShdw dist="28398" dir="3806097" algn="ctr" rotWithShape="0">
                            <a:srgbClr val="7F5F00">
                              <a:alpha val="50000"/>
                            </a:srgbClr>
                          </a:outerShdw>
                        </a:effectLst>
                      </wps:spPr>
                      <wps:txbx>
                        <w:txbxContent>
                          <w:p w:rsidR="00F9655D" w:rsidRDefault="00F9655D" w:rsidP="00F9655D">
                            <w:pPr>
                              <w:jc w:val="center"/>
                            </w:pPr>
                            <w:r>
                              <w:rPr>
                                <w:rFonts w:hint="eastAsia"/>
                              </w:rPr>
                              <w:t>固定孔</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 8" o:spid="_x0000_s1048" type="#_x0000_t48" style="position:absolute;left:0;text-align:left;margin-left:98.6pt;margin-top:661.2pt;width:81.05pt;height:27.35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" adj="47704,-14137,33153,17217,21400,10109" fillcolor="#ffc000" strokecolor="#f2f2f2" strokeweight="3pt">
                <v:shadow on="t" color="#7f5f00" opacity=".5" offset="1pt"/>
                <v:textbox>
                  <w:txbxContent>
                    <w:p w:rsidR="00F9655D" w:rsidRDefault="00F9655D" w:rsidP="00F9655D">
                      <w:pPr>
                        <w:jc w:val="center"/>
                      </w:pPr>
                      <w:r>
                        <w:rPr>
                          <w:rFonts w:hint="eastAsia"/>
                        </w:rPr>
                        <w:t>固定孔</w:t>
                      </w:r>
                    </w:p>
                  </w:txbxContent>
                </v:textbox>
                <o:callout v:ext="edit" minusx="t"/>
              </v:shape>
            </w:pict>
          </mc:Fallback>
        </mc:AlternateContent>
      </w:r>
      <w:r w:rsidRPr="00AD2135">
        <w:rPr>
          <w:noProof/>
          <w:sz w:val="24"/>
        </w:rPr>
        <mc:AlternateContent>
          <mc:Choice Requires="wps">
            <w:drawing>
              <wp:anchor distT="0" distB="0" distL="114300" distR="114300" simplePos="0" relativeHeight="251573760" behindDoc="0" locked="0" layoutInCell="1" allowOverlap="1">
                <wp:simplePos x="0" y="0"/>
                <wp:positionH relativeFrom="column">
                  <wp:posOffset>1252220</wp:posOffset>
                </wp:positionH>
                <wp:positionV relativeFrom="paragraph">
                  <wp:posOffset>7051675</wp:posOffset>
                </wp:positionV>
                <wp:extent cx="1029335" cy="347345"/>
                <wp:effectExtent l="23495" t="22860" r="433070" b="363220"/>
                <wp:wrapNone/>
                <wp:docPr id="7" name="线形标注 2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9335" cy="347345"/>
                        </a:xfrm>
                        <a:prstGeom prst="borderCallout2">
                          <a:avLst>
                            <a:gd name="adj1" fmla="val 101644"/>
                            <a:gd name="adj2" fmla="val 42630"/>
                            <a:gd name="adj3" fmla="val 183912"/>
                            <a:gd name="adj4" fmla="val 61875"/>
                            <a:gd name="adj5" fmla="val 99088"/>
                            <a:gd name="adj6" fmla="val 138495"/>
                          </a:avLst>
                        </a:prstGeom>
                        <a:solidFill>
                          <a:srgbClr val="FFC000"/>
                        </a:solidFill>
                        <a:ln w="38100">
                          <a:solidFill>
                            <a:srgbClr val="F2F2F2"/>
                          </a:solidFill>
                          <a:miter lim="800000"/>
                          <a:headEnd/>
                          <a:tailEnd/>
                        </a:ln>
                        <a:effectLst>
                          <a:outerShdw dist="28398" dir="3806097" algn="ctr" rotWithShape="0">
                            <a:srgbClr val="7F5F00">
                              <a:alpha val="50000"/>
                            </a:srgbClr>
                          </a:outerShdw>
                        </a:effectLst>
                      </wps:spPr>
                      <wps:txbx>
                        <w:txbxContent>
                          <w:p w:rsidR="00F9655D" w:rsidRDefault="00F9655D" w:rsidP="00F9655D">
                            <w:pPr>
                              <w:jc w:val="center"/>
                            </w:pPr>
                            <w:r>
                              <w:rPr>
                                <w:rFonts w:hint="eastAsia"/>
                              </w:rPr>
                              <w:t>输出接口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 7" o:spid="_x0000_s1049" type="#_x0000_t48" style="position:absolute;left:0;text-align:left;margin-left:98.6pt;margin-top:555.25pt;width:81.05pt;height:27.3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" adj="29915,21403,13365,39725,9208,21955" fillcolor="#ffc000" strokecolor="#f2f2f2" strokeweight="3pt">
                <v:shadow on="t" color="#7f5f00" opacity=".5" offset="1pt"/>
                <v:textbox>
                  <w:txbxContent>
                    <w:p w:rsidR="00F9655D" w:rsidRDefault="00F9655D" w:rsidP="00F9655D">
                      <w:pPr>
                        <w:jc w:val="center"/>
                      </w:pPr>
                      <w:r>
                        <w:rPr>
                          <w:rFonts w:hint="eastAsia"/>
                        </w:rPr>
                        <w:t>输出接口</w:t>
                      </w:r>
                    </w:p>
                  </w:txbxContent>
                </v:textbox>
                <o:callout v:ext="edit" minusx="t"/>
              </v:shape>
            </w:pict>
          </mc:Fallback>
        </mc:AlternateContent>
      </w:r>
      <w:r w:rsidR="00AD2135" w:rsidRPr="00AD2135">
        <w:rPr>
          <w:rFonts w:ascii="微软雅黑" w:eastAsia="微软雅黑" w:hAnsi="微软雅黑" w:hint="eastAsia"/>
          <w:sz w:val="24"/>
          <w:szCs w:val="24"/>
        </w:rPr>
        <w:t>输出接口：3芯接头。输出模拟信号值，当被识别颜色/安装灰度的高度不同时，输出的模拟值不同。(通过主机测试程序可查看模拟值)</w:t>
      </w:r>
    </w:p>
    <w:p w:rsidR="00AD2135" w:rsidRPr="00AD2135" w:rsidRDefault="00AD2135" w:rsidP="00AD2135">
      <w:pPr>
        <w:pStyle w:val="af4"/>
        <w:numPr>
          <w:ilvl w:val="0"/>
          <w:numId w:val="21"/>
        </w:numPr>
        <w:spacing w:line="0" w:lineRule="atLeast"/>
        <w:ind w:firstLineChars="0"/>
        <w:rPr>
          <w:rFonts w:ascii="微软雅黑" w:eastAsia="微软雅黑" w:hAnsi="微软雅黑"/>
          <w:sz w:val="24"/>
          <w:szCs w:val="24"/>
        </w:rPr>
      </w:pPr>
      <w:r w:rsidRPr="00AD2135">
        <w:rPr>
          <w:rFonts w:ascii="微软雅黑" w:eastAsia="微软雅黑" w:hAnsi="微软雅黑" w:hint="eastAsia"/>
          <w:sz w:val="24"/>
          <w:szCs w:val="24"/>
        </w:rPr>
        <w:t>光敏电阻：检测光线强度</w:t>
      </w:r>
    </w:p>
    <w:p w:rsidR="00AD2135" w:rsidRPr="00AD2135" w:rsidRDefault="00AD2135" w:rsidP="00AD2135">
      <w:pPr>
        <w:pStyle w:val="af4"/>
        <w:numPr>
          <w:ilvl w:val="0"/>
          <w:numId w:val="21"/>
        </w:numPr>
        <w:spacing w:line="0" w:lineRule="atLeast"/>
        <w:ind w:firstLineChars="0"/>
        <w:rPr>
          <w:rFonts w:ascii="微软雅黑" w:eastAsia="微软雅黑" w:hAnsi="微软雅黑"/>
          <w:sz w:val="24"/>
          <w:szCs w:val="24"/>
        </w:rPr>
      </w:pPr>
      <w:r w:rsidRPr="00AD2135">
        <w:rPr>
          <w:rFonts w:ascii="微软雅黑" w:eastAsia="微软雅黑" w:hAnsi="微软雅黑" w:hint="eastAsia"/>
          <w:sz w:val="24"/>
          <w:szCs w:val="24"/>
        </w:rPr>
        <w:t>发光管(白色)：</w:t>
      </w:r>
      <w:r w:rsidRPr="00AD2135">
        <w:rPr>
          <w:rFonts w:ascii="微软雅黑" w:eastAsia="微软雅黑" w:hAnsi="微软雅黑" w:hint="eastAsia"/>
          <w:sz w:val="24"/>
          <w:szCs w:val="24"/>
        </w:rPr>
        <w:tab/>
        <w:t>发射白光，也可以根据实际情况，采用其他颜色的灯光。</w:t>
      </w:r>
    </w:p>
    <w:p w:rsidR="00AD2135" w:rsidRPr="00AD2135" w:rsidRDefault="00AD2135" w:rsidP="00AD2135">
      <w:pPr>
        <w:pStyle w:val="af4"/>
        <w:numPr>
          <w:ilvl w:val="0"/>
          <w:numId w:val="21"/>
        </w:numPr>
        <w:spacing w:line="0" w:lineRule="atLeast"/>
        <w:ind w:firstLineChars="0"/>
        <w:rPr>
          <w:rFonts w:ascii="微软雅黑" w:eastAsia="微软雅黑" w:hAnsi="微软雅黑"/>
          <w:sz w:val="24"/>
          <w:szCs w:val="24"/>
        </w:rPr>
      </w:pPr>
      <w:r w:rsidRPr="00AD2135">
        <w:rPr>
          <w:rFonts w:ascii="微软雅黑" w:eastAsia="微软雅黑" w:hAnsi="微软雅黑" w:hint="eastAsia"/>
          <w:sz w:val="24"/>
          <w:szCs w:val="24"/>
        </w:rPr>
        <w:t>固定孔：双颗Ø3螺丝安装，注意电路板下面不要有金属接触。</w:t>
      </w:r>
    </w:p>
    <w:p w:rsidR="00CA096E" w:rsidRPr="00CA096E" w:rsidRDefault="00AD2135" w:rsidP="00CA096E">
      <w:pPr>
        <w:pStyle w:val="af4"/>
        <w:numPr>
          <w:ilvl w:val="0"/>
          <w:numId w:val="15"/>
        </w:numPr>
        <w:ind w:left="0" w:firstLineChars="0" w:firstLine="0"/>
        <w:rPr>
          <w:rFonts w:ascii="微软雅黑" w:eastAsia="微软雅黑" w:hAnsi="微软雅黑" w:cs="微软雅黑"/>
          <w:sz w:val="30"/>
        </w:rPr>
      </w:pPr>
      <w:r>
        <w:rPr>
          <w:rFonts w:ascii="微软雅黑" w:eastAsia="微软雅黑" w:hAnsi="微软雅黑" w:cs="微软雅黑" w:hint="eastAsia"/>
          <w:sz w:val="30"/>
        </w:rPr>
        <w:lastRenderedPageBreak/>
        <w:t>测试数据</w:t>
      </w:r>
      <w:r w:rsidR="00CA096E" w:rsidRPr="00CA096E">
        <w:rPr>
          <w:rFonts w:ascii="微软雅黑" w:eastAsia="微软雅黑" w:hAnsi="微软雅黑" w:cs="微软雅黑" w:hint="eastAsia"/>
          <w:sz w:val="30"/>
        </w:rPr>
        <w:t xml:space="preserve"> </w:t>
      </w:r>
    </w:p>
    <w:p w:rsidR="00AD2135" w:rsidRPr="00AD2135" w:rsidRDefault="00AD2135" w:rsidP="00AD2135">
      <w:pPr>
        <w:spacing w:line="0" w:lineRule="atLeast"/>
        <w:ind w:leftChars="200" w:left="480"/>
        <w:rPr>
          <w:rFonts w:ascii="微软雅黑" w:eastAsia="微软雅黑" w:hAnsi="微软雅黑" w:cs="微软雅黑"/>
        </w:rPr>
      </w:pPr>
      <w:r w:rsidRPr="00AD2135">
        <w:rPr>
          <w:rFonts w:ascii="微软雅黑" w:eastAsia="微软雅黑" w:hAnsi="微软雅黑" w:cs="微软雅黑" w:hint="eastAsia"/>
        </w:rPr>
        <w:t>灰度传感器在不同颜色</w:t>
      </w:r>
      <w:r>
        <w:rPr>
          <w:rFonts w:ascii="微软雅黑" w:eastAsia="微软雅黑" w:hAnsi="微软雅黑" w:cs="微软雅黑" w:hint="eastAsia"/>
        </w:rPr>
        <w:t>检测面</w:t>
      </w:r>
      <w:r w:rsidRPr="00AD2135">
        <w:rPr>
          <w:rFonts w:ascii="微软雅黑" w:eastAsia="微软雅黑" w:hAnsi="微软雅黑" w:cs="微软雅黑" w:hint="eastAsia"/>
        </w:rPr>
        <w:t>的测试结果</w:t>
      </w:r>
      <w:r w:rsidR="005F76E4">
        <w:rPr>
          <w:rFonts w:ascii="微软雅黑" w:eastAsia="微软雅黑" w:hAnsi="微软雅黑" w:cs="微软雅黑" w:hint="eastAsia"/>
        </w:rPr>
        <w:t>。</w:t>
      </w:r>
    </w:p>
    <w:p w:rsidR="00CA096E" w:rsidRPr="00AD2135" w:rsidRDefault="00AD2135" w:rsidP="00AD2135">
      <w:pPr>
        <w:spacing w:line="0" w:lineRule="atLeast"/>
        <w:ind w:leftChars="200" w:left="480"/>
        <w:rPr>
          <w:rFonts w:ascii="微软雅黑" w:eastAsia="微软雅黑" w:hAnsi="微软雅黑" w:cs="微软雅黑"/>
          <w:sz w:val="30"/>
        </w:rPr>
      </w:pPr>
      <w:r w:rsidRPr="00AD2135">
        <w:rPr>
          <w:rFonts w:ascii="微软雅黑" w:eastAsia="微软雅黑" w:hAnsi="微软雅黑" w:cs="微软雅黑" w:hint="eastAsia"/>
        </w:rPr>
        <w:t>测试机器：</w:t>
      </w:r>
      <w:r w:rsidRPr="005F76E4">
        <w:rPr>
          <w:rFonts w:ascii="微软雅黑" w:eastAsia="微软雅黑" w:hAnsi="微软雅黑" w:cs="微软雅黑" w:hint="eastAsia"/>
        </w:rPr>
        <w:t>STM32</w:t>
      </w:r>
      <w:r w:rsidR="005F76E4" w:rsidRPr="005F76E4">
        <w:rPr>
          <w:rFonts w:ascii="微软雅黑" w:eastAsia="微软雅黑" w:hAnsi="微软雅黑" w:cs="微软雅黑" w:hint="eastAsia"/>
        </w:rPr>
        <w:t>-M4 主机</w:t>
      </w:r>
      <w:r w:rsidRPr="005F76E4">
        <w:rPr>
          <w:rFonts w:ascii="微软雅黑" w:eastAsia="微软雅黑" w:hAnsi="微软雅黑" w:cs="微软雅黑" w:hint="eastAsia"/>
        </w:rPr>
        <w:t>测试高度：距检测</w:t>
      </w:r>
      <w:r>
        <w:rPr>
          <w:rFonts w:ascii="微软雅黑" w:eastAsia="微软雅黑" w:hAnsi="微软雅黑" w:cs="微软雅黑" w:hint="eastAsia"/>
        </w:rPr>
        <w:t>面</w:t>
      </w:r>
      <w:r w:rsidRPr="00AD2135">
        <w:rPr>
          <w:rFonts w:ascii="微软雅黑" w:eastAsia="微软雅黑" w:hAnsi="微软雅黑" w:cs="微软雅黑" w:hint="eastAsia"/>
        </w:rPr>
        <w:t>8mm</w:t>
      </w:r>
      <w:r w:rsidR="00CA096E" w:rsidRPr="00AD2135">
        <w:rPr>
          <w:rFonts w:ascii="微软雅黑" w:eastAsia="微软雅黑" w:hAnsi="微软雅黑" w:cs="微软雅黑" w:hint="eastAsia"/>
          <w:sz w:val="30"/>
        </w:rPr>
        <w:t xml:space="preserve"> </w:t>
      </w:r>
    </w:p>
    <w:tbl>
      <w:tblPr>
        <w:tblStyle w:val="1-53"/>
        <w:tblW w:w="8472" w:type="dxa"/>
        <w:tblLayout w:type="fixed"/>
        <w:tblLook w:val="0000" w:firstRow="0" w:lastRow="0" w:firstColumn="0" w:lastColumn="0" w:noHBand="0" w:noVBand="0"/>
      </w:tblPr>
      <w:tblGrid>
        <w:gridCol w:w="1526"/>
        <w:gridCol w:w="1389"/>
        <w:gridCol w:w="1389"/>
        <w:gridCol w:w="1389"/>
        <w:gridCol w:w="1389"/>
        <w:gridCol w:w="1390"/>
      </w:tblGrid>
      <w:tr w:rsidR="00372062" w:rsidRPr="00372062" w:rsidTr="00372062">
        <w:tc>
          <w:tcPr>
            <w:tcW w:w="1526" w:type="dxa"/>
            <w:vAlign w:val="center"/>
          </w:tcPr>
          <w:p w:rsidR="00AD2135" w:rsidRPr="005F76E4" w:rsidRDefault="00AD2135" w:rsidP="00372062">
            <w:pPr>
              <w:spacing w:line="0" w:lineRule="atLeast"/>
              <w:jc w:val="center"/>
              <w:rPr>
                <w:rFonts w:ascii="微软雅黑" w:eastAsia="微软雅黑" w:hAnsi="微软雅黑"/>
                <w:szCs w:val="24"/>
              </w:rPr>
            </w:pPr>
            <w:r w:rsidRPr="005F76E4">
              <w:rPr>
                <w:rFonts w:ascii="微软雅黑" w:eastAsia="微软雅黑" w:hAnsi="微软雅黑" w:hint="eastAsia"/>
                <w:szCs w:val="24"/>
              </w:rPr>
              <w:t>反射面</w:t>
            </w:r>
            <w:r w:rsidR="00372062" w:rsidRPr="005F76E4">
              <w:rPr>
                <w:rFonts w:ascii="微软雅黑" w:eastAsia="微软雅黑" w:hAnsi="微软雅黑" w:hint="eastAsia"/>
                <w:szCs w:val="24"/>
              </w:rPr>
              <w:t>颜色</w:t>
            </w:r>
          </w:p>
        </w:tc>
        <w:tc>
          <w:tcPr>
            <w:tcW w:w="1389" w:type="dxa"/>
            <w:vAlign w:val="center"/>
          </w:tcPr>
          <w:p w:rsidR="00AD2135" w:rsidRPr="005F76E4" w:rsidRDefault="00AD2135" w:rsidP="00372062">
            <w:pPr>
              <w:spacing w:line="0" w:lineRule="atLeast"/>
              <w:jc w:val="center"/>
              <w:rPr>
                <w:rFonts w:ascii="微软雅黑" w:eastAsia="微软雅黑" w:hAnsi="微软雅黑"/>
                <w:szCs w:val="24"/>
              </w:rPr>
            </w:pPr>
            <w:r w:rsidRPr="005F76E4">
              <w:rPr>
                <w:rFonts w:ascii="微软雅黑" w:eastAsia="微软雅黑" w:hAnsi="微软雅黑" w:hint="eastAsia"/>
                <w:szCs w:val="24"/>
              </w:rPr>
              <w:t>白色</w:t>
            </w:r>
          </w:p>
        </w:tc>
        <w:tc>
          <w:tcPr>
            <w:tcW w:w="1389" w:type="dxa"/>
            <w:vAlign w:val="center"/>
          </w:tcPr>
          <w:p w:rsidR="00AD2135" w:rsidRPr="005F76E4" w:rsidRDefault="00AD2135" w:rsidP="00372062">
            <w:pPr>
              <w:spacing w:line="0" w:lineRule="atLeast"/>
              <w:jc w:val="center"/>
              <w:rPr>
                <w:rFonts w:ascii="微软雅黑" w:eastAsia="微软雅黑" w:hAnsi="微软雅黑"/>
                <w:szCs w:val="24"/>
              </w:rPr>
            </w:pPr>
            <w:r w:rsidRPr="005F76E4">
              <w:rPr>
                <w:rFonts w:ascii="微软雅黑" w:eastAsia="微软雅黑" w:hAnsi="微软雅黑" w:hint="eastAsia"/>
                <w:szCs w:val="24"/>
              </w:rPr>
              <w:t>浅绿色</w:t>
            </w:r>
          </w:p>
        </w:tc>
        <w:tc>
          <w:tcPr>
            <w:tcW w:w="1389" w:type="dxa"/>
            <w:vAlign w:val="center"/>
          </w:tcPr>
          <w:p w:rsidR="00AD2135" w:rsidRPr="005F76E4" w:rsidRDefault="00AD2135" w:rsidP="00372062">
            <w:pPr>
              <w:spacing w:line="0" w:lineRule="atLeast"/>
              <w:jc w:val="center"/>
              <w:rPr>
                <w:rFonts w:ascii="微软雅黑" w:eastAsia="微软雅黑" w:hAnsi="微软雅黑"/>
                <w:szCs w:val="24"/>
              </w:rPr>
            </w:pPr>
            <w:r w:rsidRPr="005F76E4">
              <w:rPr>
                <w:rFonts w:ascii="微软雅黑" w:eastAsia="微软雅黑" w:hAnsi="微软雅黑" w:hint="eastAsia"/>
                <w:szCs w:val="24"/>
              </w:rPr>
              <w:t>绿色</w:t>
            </w:r>
          </w:p>
        </w:tc>
        <w:tc>
          <w:tcPr>
            <w:tcW w:w="1389" w:type="dxa"/>
            <w:vAlign w:val="center"/>
          </w:tcPr>
          <w:p w:rsidR="00AD2135" w:rsidRPr="005F76E4" w:rsidRDefault="00AD2135" w:rsidP="00372062">
            <w:pPr>
              <w:spacing w:line="0" w:lineRule="atLeast"/>
              <w:jc w:val="center"/>
              <w:rPr>
                <w:rFonts w:ascii="微软雅黑" w:eastAsia="微软雅黑" w:hAnsi="微软雅黑"/>
                <w:szCs w:val="24"/>
              </w:rPr>
            </w:pPr>
            <w:r w:rsidRPr="005F76E4">
              <w:rPr>
                <w:rFonts w:ascii="微软雅黑" w:eastAsia="微软雅黑" w:hAnsi="微软雅黑" w:hint="eastAsia"/>
                <w:szCs w:val="24"/>
              </w:rPr>
              <w:t>深绿色</w:t>
            </w:r>
          </w:p>
        </w:tc>
        <w:tc>
          <w:tcPr>
            <w:tcW w:w="1390" w:type="dxa"/>
            <w:vAlign w:val="center"/>
          </w:tcPr>
          <w:p w:rsidR="00AD2135" w:rsidRPr="005F76E4" w:rsidRDefault="00AD2135" w:rsidP="00372062">
            <w:pPr>
              <w:spacing w:line="0" w:lineRule="atLeast"/>
              <w:jc w:val="center"/>
              <w:rPr>
                <w:rFonts w:ascii="微软雅黑" w:eastAsia="微软雅黑" w:hAnsi="微软雅黑"/>
                <w:szCs w:val="24"/>
              </w:rPr>
            </w:pPr>
            <w:r w:rsidRPr="005F76E4">
              <w:rPr>
                <w:rFonts w:ascii="微软雅黑" w:eastAsia="微软雅黑" w:hAnsi="微软雅黑" w:hint="eastAsia"/>
                <w:szCs w:val="24"/>
              </w:rPr>
              <w:t>黑色</w:t>
            </w:r>
          </w:p>
        </w:tc>
      </w:tr>
      <w:tr w:rsidR="00372062" w:rsidRPr="00372062" w:rsidTr="00372062">
        <w:tc>
          <w:tcPr>
            <w:tcW w:w="1526" w:type="dxa"/>
            <w:vAlign w:val="center"/>
          </w:tcPr>
          <w:p w:rsidR="00AD2135" w:rsidRPr="005F76E4" w:rsidRDefault="00AD2135" w:rsidP="00372062">
            <w:pPr>
              <w:spacing w:line="0" w:lineRule="atLeast"/>
              <w:jc w:val="center"/>
              <w:rPr>
                <w:rFonts w:ascii="微软雅黑" w:eastAsia="微软雅黑" w:hAnsi="微软雅黑"/>
                <w:szCs w:val="24"/>
              </w:rPr>
            </w:pPr>
            <w:r w:rsidRPr="005F76E4">
              <w:rPr>
                <w:rFonts w:ascii="微软雅黑" w:eastAsia="微软雅黑" w:hAnsi="微软雅黑" w:hint="eastAsia"/>
                <w:szCs w:val="24"/>
              </w:rPr>
              <w:t>1号</w:t>
            </w:r>
          </w:p>
        </w:tc>
        <w:tc>
          <w:tcPr>
            <w:tcW w:w="1389" w:type="dxa"/>
            <w:vAlign w:val="center"/>
          </w:tcPr>
          <w:p w:rsidR="00AD2135" w:rsidRPr="005F76E4" w:rsidRDefault="00AD2135" w:rsidP="00372062">
            <w:pPr>
              <w:spacing w:line="0" w:lineRule="atLeast"/>
              <w:jc w:val="center"/>
              <w:rPr>
                <w:rFonts w:ascii="微软雅黑" w:eastAsia="微软雅黑" w:hAnsi="微软雅黑"/>
                <w:szCs w:val="24"/>
              </w:rPr>
            </w:pPr>
            <w:r w:rsidRPr="005F76E4">
              <w:rPr>
                <w:rFonts w:ascii="微软雅黑" w:eastAsia="微软雅黑" w:hAnsi="微软雅黑" w:hint="eastAsia"/>
                <w:szCs w:val="24"/>
              </w:rPr>
              <w:t>2048</w:t>
            </w:r>
          </w:p>
        </w:tc>
        <w:tc>
          <w:tcPr>
            <w:tcW w:w="1389" w:type="dxa"/>
            <w:vAlign w:val="center"/>
          </w:tcPr>
          <w:p w:rsidR="00AD2135" w:rsidRPr="005F76E4" w:rsidRDefault="00AD2135" w:rsidP="00372062">
            <w:pPr>
              <w:spacing w:line="0" w:lineRule="atLeast"/>
              <w:jc w:val="center"/>
              <w:rPr>
                <w:rFonts w:ascii="微软雅黑" w:eastAsia="微软雅黑" w:hAnsi="微软雅黑"/>
                <w:szCs w:val="24"/>
              </w:rPr>
            </w:pPr>
            <w:r w:rsidRPr="005F76E4">
              <w:rPr>
                <w:rFonts w:ascii="微软雅黑" w:eastAsia="微软雅黑" w:hAnsi="微软雅黑" w:hint="eastAsia"/>
                <w:szCs w:val="24"/>
              </w:rPr>
              <w:t>1776</w:t>
            </w:r>
          </w:p>
        </w:tc>
        <w:tc>
          <w:tcPr>
            <w:tcW w:w="1389" w:type="dxa"/>
            <w:vAlign w:val="center"/>
          </w:tcPr>
          <w:p w:rsidR="00AD2135" w:rsidRPr="005F76E4" w:rsidRDefault="00AD2135" w:rsidP="00372062">
            <w:pPr>
              <w:spacing w:line="0" w:lineRule="atLeast"/>
              <w:jc w:val="center"/>
              <w:rPr>
                <w:rFonts w:ascii="微软雅黑" w:eastAsia="微软雅黑" w:hAnsi="微软雅黑"/>
                <w:szCs w:val="24"/>
              </w:rPr>
            </w:pPr>
            <w:r w:rsidRPr="005F76E4">
              <w:rPr>
                <w:rFonts w:ascii="微软雅黑" w:eastAsia="微软雅黑" w:hAnsi="微软雅黑" w:hint="eastAsia"/>
                <w:szCs w:val="24"/>
              </w:rPr>
              <w:t>1528</w:t>
            </w:r>
          </w:p>
        </w:tc>
        <w:tc>
          <w:tcPr>
            <w:tcW w:w="1389" w:type="dxa"/>
            <w:vAlign w:val="center"/>
          </w:tcPr>
          <w:p w:rsidR="00AD2135" w:rsidRPr="005F76E4" w:rsidRDefault="00AD2135" w:rsidP="00372062">
            <w:pPr>
              <w:spacing w:line="0" w:lineRule="atLeast"/>
              <w:jc w:val="center"/>
              <w:rPr>
                <w:rFonts w:ascii="微软雅黑" w:eastAsia="微软雅黑" w:hAnsi="微软雅黑"/>
                <w:szCs w:val="24"/>
              </w:rPr>
            </w:pPr>
            <w:r w:rsidRPr="005F76E4">
              <w:rPr>
                <w:rFonts w:ascii="微软雅黑" w:eastAsia="微软雅黑" w:hAnsi="微软雅黑" w:hint="eastAsia"/>
                <w:szCs w:val="24"/>
              </w:rPr>
              <w:t>528</w:t>
            </w:r>
          </w:p>
        </w:tc>
        <w:tc>
          <w:tcPr>
            <w:tcW w:w="1390" w:type="dxa"/>
            <w:vAlign w:val="center"/>
          </w:tcPr>
          <w:p w:rsidR="00AD2135" w:rsidRPr="005F76E4" w:rsidRDefault="00AD2135" w:rsidP="00372062">
            <w:pPr>
              <w:spacing w:line="0" w:lineRule="atLeast"/>
              <w:jc w:val="center"/>
              <w:rPr>
                <w:rFonts w:ascii="微软雅黑" w:eastAsia="微软雅黑" w:hAnsi="微软雅黑"/>
                <w:szCs w:val="24"/>
              </w:rPr>
            </w:pPr>
            <w:r w:rsidRPr="005F76E4">
              <w:rPr>
                <w:rFonts w:ascii="微软雅黑" w:eastAsia="微软雅黑" w:hAnsi="微软雅黑" w:hint="eastAsia"/>
                <w:szCs w:val="24"/>
              </w:rPr>
              <w:t>330</w:t>
            </w:r>
          </w:p>
        </w:tc>
      </w:tr>
      <w:tr w:rsidR="00372062" w:rsidRPr="00372062" w:rsidTr="00372062">
        <w:tc>
          <w:tcPr>
            <w:tcW w:w="1526" w:type="dxa"/>
            <w:vAlign w:val="center"/>
          </w:tcPr>
          <w:p w:rsidR="00AD2135" w:rsidRPr="005F76E4" w:rsidRDefault="00AD2135" w:rsidP="00372062">
            <w:pPr>
              <w:spacing w:line="0" w:lineRule="atLeast"/>
              <w:jc w:val="center"/>
              <w:rPr>
                <w:rFonts w:ascii="微软雅黑" w:eastAsia="微软雅黑" w:hAnsi="微软雅黑"/>
                <w:szCs w:val="24"/>
              </w:rPr>
            </w:pPr>
            <w:r w:rsidRPr="005F76E4">
              <w:rPr>
                <w:rFonts w:ascii="微软雅黑" w:eastAsia="微软雅黑" w:hAnsi="微软雅黑" w:hint="eastAsia"/>
                <w:szCs w:val="24"/>
              </w:rPr>
              <w:t>2号</w:t>
            </w:r>
          </w:p>
        </w:tc>
        <w:tc>
          <w:tcPr>
            <w:tcW w:w="1389" w:type="dxa"/>
            <w:vAlign w:val="center"/>
          </w:tcPr>
          <w:p w:rsidR="00AD2135" w:rsidRPr="005F76E4" w:rsidRDefault="00AD2135" w:rsidP="00372062">
            <w:pPr>
              <w:spacing w:line="0" w:lineRule="atLeast"/>
              <w:jc w:val="center"/>
              <w:rPr>
                <w:rFonts w:ascii="微软雅黑" w:eastAsia="微软雅黑" w:hAnsi="微软雅黑"/>
                <w:szCs w:val="24"/>
              </w:rPr>
            </w:pPr>
            <w:r w:rsidRPr="005F76E4">
              <w:rPr>
                <w:rFonts w:ascii="微软雅黑" w:eastAsia="微软雅黑" w:hAnsi="微软雅黑" w:hint="eastAsia"/>
                <w:szCs w:val="24"/>
              </w:rPr>
              <w:t>1664</w:t>
            </w:r>
          </w:p>
        </w:tc>
        <w:tc>
          <w:tcPr>
            <w:tcW w:w="1389" w:type="dxa"/>
            <w:vAlign w:val="center"/>
          </w:tcPr>
          <w:p w:rsidR="00AD2135" w:rsidRPr="005F76E4" w:rsidRDefault="00AD2135" w:rsidP="00372062">
            <w:pPr>
              <w:spacing w:line="0" w:lineRule="atLeast"/>
              <w:jc w:val="center"/>
              <w:rPr>
                <w:rFonts w:ascii="微软雅黑" w:eastAsia="微软雅黑" w:hAnsi="微软雅黑"/>
                <w:szCs w:val="24"/>
              </w:rPr>
            </w:pPr>
            <w:r w:rsidRPr="005F76E4">
              <w:rPr>
                <w:rFonts w:ascii="微软雅黑" w:eastAsia="微软雅黑" w:hAnsi="微软雅黑" w:hint="eastAsia"/>
                <w:szCs w:val="24"/>
              </w:rPr>
              <w:t>1520</w:t>
            </w:r>
          </w:p>
        </w:tc>
        <w:tc>
          <w:tcPr>
            <w:tcW w:w="1389" w:type="dxa"/>
            <w:vAlign w:val="center"/>
          </w:tcPr>
          <w:p w:rsidR="00AD2135" w:rsidRPr="005F76E4" w:rsidRDefault="00AD2135" w:rsidP="00372062">
            <w:pPr>
              <w:spacing w:line="0" w:lineRule="atLeast"/>
              <w:jc w:val="center"/>
              <w:rPr>
                <w:rFonts w:ascii="微软雅黑" w:eastAsia="微软雅黑" w:hAnsi="微软雅黑"/>
                <w:szCs w:val="24"/>
              </w:rPr>
            </w:pPr>
            <w:r w:rsidRPr="005F76E4">
              <w:rPr>
                <w:rFonts w:ascii="微软雅黑" w:eastAsia="微软雅黑" w:hAnsi="微软雅黑" w:hint="eastAsia"/>
                <w:szCs w:val="24"/>
              </w:rPr>
              <w:t>1304</w:t>
            </w:r>
          </w:p>
        </w:tc>
        <w:tc>
          <w:tcPr>
            <w:tcW w:w="1389" w:type="dxa"/>
            <w:vAlign w:val="center"/>
          </w:tcPr>
          <w:p w:rsidR="00AD2135" w:rsidRPr="005F76E4" w:rsidRDefault="00AD2135" w:rsidP="00372062">
            <w:pPr>
              <w:spacing w:line="0" w:lineRule="atLeast"/>
              <w:jc w:val="center"/>
              <w:rPr>
                <w:rFonts w:ascii="微软雅黑" w:eastAsia="微软雅黑" w:hAnsi="微软雅黑"/>
                <w:szCs w:val="24"/>
              </w:rPr>
            </w:pPr>
            <w:r w:rsidRPr="005F76E4">
              <w:rPr>
                <w:rFonts w:ascii="微软雅黑" w:eastAsia="微软雅黑" w:hAnsi="微软雅黑" w:hint="eastAsia"/>
                <w:szCs w:val="24"/>
              </w:rPr>
              <w:t>464</w:t>
            </w:r>
          </w:p>
        </w:tc>
        <w:tc>
          <w:tcPr>
            <w:tcW w:w="1390" w:type="dxa"/>
            <w:vAlign w:val="center"/>
          </w:tcPr>
          <w:p w:rsidR="00AD2135" w:rsidRPr="005F76E4" w:rsidRDefault="00AD2135" w:rsidP="00372062">
            <w:pPr>
              <w:spacing w:line="0" w:lineRule="atLeast"/>
              <w:jc w:val="center"/>
              <w:rPr>
                <w:rFonts w:ascii="微软雅黑" w:eastAsia="微软雅黑" w:hAnsi="微软雅黑"/>
                <w:szCs w:val="24"/>
              </w:rPr>
            </w:pPr>
            <w:r w:rsidRPr="005F76E4">
              <w:rPr>
                <w:rFonts w:ascii="微软雅黑" w:eastAsia="微软雅黑" w:hAnsi="微软雅黑" w:hint="eastAsia"/>
                <w:szCs w:val="24"/>
              </w:rPr>
              <w:t>260</w:t>
            </w:r>
          </w:p>
        </w:tc>
      </w:tr>
      <w:tr w:rsidR="00372062" w:rsidRPr="00372062" w:rsidTr="00372062">
        <w:tc>
          <w:tcPr>
            <w:tcW w:w="1526" w:type="dxa"/>
            <w:vAlign w:val="center"/>
          </w:tcPr>
          <w:p w:rsidR="00AD2135" w:rsidRPr="005F76E4" w:rsidRDefault="00AD2135" w:rsidP="00372062">
            <w:pPr>
              <w:spacing w:line="0" w:lineRule="atLeast"/>
              <w:jc w:val="center"/>
              <w:rPr>
                <w:rFonts w:ascii="微软雅黑" w:eastAsia="微软雅黑" w:hAnsi="微软雅黑"/>
                <w:szCs w:val="24"/>
              </w:rPr>
            </w:pPr>
            <w:r w:rsidRPr="005F76E4">
              <w:rPr>
                <w:rFonts w:ascii="微软雅黑" w:eastAsia="微软雅黑" w:hAnsi="微软雅黑" w:hint="eastAsia"/>
                <w:szCs w:val="24"/>
              </w:rPr>
              <w:t>3号</w:t>
            </w:r>
          </w:p>
        </w:tc>
        <w:tc>
          <w:tcPr>
            <w:tcW w:w="1389" w:type="dxa"/>
            <w:vAlign w:val="center"/>
          </w:tcPr>
          <w:p w:rsidR="00AD2135" w:rsidRPr="005F76E4" w:rsidRDefault="00AD2135" w:rsidP="00372062">
            <w:pPr>
              <w:spacing w:line="0" w:lineRule="atLeast"/>
              <w:jc w:val="center"/>
              <w:rPr>
                <w:rFonts w:ascii="微软雅黑" w:eastAsia="微软雅黑" w:hAnsi="微软雅黑"/>
                <w:szCs w:val="24"/>
              </w:rPr>
            </w:pPr>
            <w:r w:rsidRPr="005F76E4">
              <w:rPr>
                <w:rFonts w:ascii="微软雅黑" w:eastAsia="微软雅黑" w:hAnsi="微软雅黑" w:hint="eastAsia"/>
                <w:szCs w:val="24"/>
              </w:rPr>
              <w:t>1776</w:t>
            </w:r>
          </w:p>
        </w:tc>
        <w:tc>
          <w:tcPr>
            <w:tcW w:w="1389" w:type="dxa"/>
            <w:vAlign w:val="center"/>
          </w:tcPr>
          <w:p w:rsidR="00AD2135" w:rsidRPr="005F76E4" w:rsidRDefault="00AD2135" w:rsidP="00372062">
            <w:pPr>
              <w:spacing w:line="0" w:lineRule="atLeast"/>
              <w:jc w:val="center"/>
              <w:rPr>
                <w:rFonts w:ascii="微软雅黑" w:eastAsia="微软雅黑" w:hAnsi="微软雅黑"/>
                <w:szCs w:val="24"/>
              </w:rPr>
            </w:pPr>
            <w:r w:rsidRPr="005F76E4">
              <w:rPr>
                <w:rFonts w:ascii="微软雅黑" w:eastAsia="微软雅黑" w:hAnsi="微软雅黑" w:hint="eastAsia"/>
                <w:szCs w:val="24"/>
              </w:rPr>
              <w:t>1486</w:t>
            </w:r>
          </w:p>
        </w:tc>
        <w:tc>
          <w:tcPr>
            <w:tcW w:w="1389" w:type="dxa"/>
            <w:vAlign w:val="center"/>
          </w:tcPr>
          <w:p w:rsidR="00AD2135" w:rsidRPr="005F76E4" w:rsidRDefault="00AD2135" w:rsidP="00372062">
            <w:pPr>
              <w:spacing w:line="0" w:lineRule="atLeast"/>
              <w:jc w:val="center"/>
              <w:rPr>
                <w:rFonts w:ascii="微软雅黑" w:eastAsia="微软雅黑" w:hAnsi="微软雅黑"/>
                <w:szCs w:val="24"/>
              </w:rPr>
            </w:pPr>
            <w:r w:rsidRPr="005F76E4">
              <w:rPr>
                <w:rFonts w:ascii="微软雅黑" w:eastAsia="微软雅黑" w:hAnsi="微软雅黑" w:hint="eastAsia"/>
                <w:szCs w:val="24"/>
              </w:rPr>
              <w:t>1256</w:t>
            </w:r>
          </w:p>
        </w:tc>
        <w:tc>
          <w:tcPr>
            <w:tcW w:w="1389" w:type="dxa"/>
            <w:vAlign w:val="center"/>
          </w:tcPr>
          <w:p w:rsidR="00AD2135" w:rsidRPr="005F76E4" w:rsidRDefault="00AD2135" w:rsidP="00372062">
            <w:pPr>
              <w:spacing w:line="0" w:lineRule="atLeast"/>
              <w:jc w:val="center"/>
              <w:rPr>
                <w:rFonts w:ascii="微软雅黑" w:eastAsia="微软雅黑" w:hAnsi="微软雅黑"/>
                <w:szCs w:val="24"/>
              </w:rPr>
            </w:pPr>
            <w:r w:rsidRPr="005F76E4">
              <w:rPr>
                <w:rFonts w:ascii="微软雅黑" w:eastAsia="微软雅黑" w:hAnsi="微软雅黑" w:hint="eastAsia"/>
                <w:szCs w:val="24"/>
              </w:rPr>
              <w:t>360</w:t>
            </w:r>
          </w:p>
        </w:tc>
        <w:tc>
          <w:tcPr>
            <w:tcW w:w="1390" w:type="dxa"/>
            <w:vAlign w:val="center"/>
          </w:tcPr>
          <w:p w:rsidR="00AD2135" w:rsidRPr="005F76E4" w:rsidRDefault="00AD2135" w:rsidP="00372062">
            <w:pPr>
              <w:spacing w:line="0" w:lineRule="atLeast"/>
              <w:jc w:val="center"/>
              <w:rPr>
                <w:rFonts w:ascii="微软雅黑" w:eastAsia="微软雅黑" w:hAnsi="微软雅黑"/>
                <w:szCs w:val="24"/>
              </w:rPr>
            </w:pPr>
            <w:r w:rsidRPr="005F76E4">
              <w:rPr>
                <w:rFonts w:ascii="微软雅黑" w:eastAsia="微软雅黑" w:hAnsi="微软雅黑" w:hint="eastAsia"/>
                <w:szCs w:val="24"/>
              </w:rPr>
              <w:t>160</w:t>
            </w:r>
          </w:p>
        </w:tc>
      </w:tr>
      <w:tr w:rsidR="00372062" w:rsidRPr="00372062" w:rsidTr="00372062">
        <w:tc>
          <w:tcPr>
            <w:tcW w:w="1526" w:type="dxa"/>
            <w:vAlign w:val="center"/>
          </w:tcPr>
          <w:p w:rsidR="00AD2135" w:rsidRPr="005F76E4" w:rsidRDefault="00AD2135" w:rsidP="00372062">
            <w:pPr>
              <w:spacing w:line="0" w:lineRule="atLeast"/>
              <w:jc w:val="center"/>
              <w:rPr>
                <w:rFonts w:ascii="微软雅黑" w:eastAsia="微软雅黑" w:hAnsi="微软雅黑"/>
                <w:szCs w:val="24"/>
              </w:rPr>
            </w:pPr>
            <w:r w:rsidRPr="005F76E4">
              <w:rPr>
                <w:rFonts w:ascii="微软雅黑" w:eastAsia="微软雅黑" w:hAnsi="微软雅黑" w:hint="eastAsia"/>
                <w:szCs w:val="24"/>
              </w:rPr>
              <w:t>4号</w:t>
            </w:r>
          </w:p>
        </w:tc>
        <w:tc>
          <w:tcPr>
            <w:tcW w:w="1389" w:type="dxa"/>
            <w:vAlign w:val="center"/>
          </w:tcPr>
          <w:p w:rsidR="00AD2135" w:rsidRPr="005F76E4" w:rsidRDefault="00AD2135" w:rsidP="00372062">
            <w:pPr>
              <w:spacing w:line="0" w:lineRule="atLeast"/>
              <w:jc w:val="center"/>
              <w:rPr>
                <w:rFonts w:ascii="微软雅黑" w:eastAsia="微软雅黑" w:hAnsi="微软雅黑"/>
                <w:szCs w:val="24"/>
              </w:rPr>
            </w:pPr>
            <w:r w:rsidRPr="005F76E4">
              <w:rPr>
                <w:rFonts w:ascii="微软雅黑" w:eastAsia="微软雅黑" w:hAnsi="微软雅黑" w:hint="eastAsia"/>
                <w:szCs w:val="24"/>
              </w:rPr>
              <w:t>2018</w:t>
            </w:r>
          </w:p>
        </w:tc>
        <w:tc>
          <w:tcPr>
            <w:tcW w:w="1389" w:type="dxa"/>
            <w:vAlign w:val="center"/>
          </w:tcPr>
          <w:p w:rsidR="00AD2135" w:rsidRPr="005F76E4" w:rsidRDefault="00AD2135" w:rsidP="00372062">
            <w:pPr>
              <w:spacing w:line="0" w:lineRule="atLeast"/>
              <w:jc w:val="center"/>
              <w:rPr>
                <w:rFonts w:ascii="微软雅黑" w:eastAsia="微软雅黑" w:hAnsi="微软雅黑"/>
                <w:szCs w:val="24"/>
              </w:rPr>
            </w:pPr>
            <w:r w:rsidRPr="005F76E4">
              <w:rPr>
                <w:rFonts w:ascii="微软雅黑" w:eastAsia="微软雅黑" w:hAnsi="微软雅黑" w:hint="eastAsia"/>
                <w:szCs w:val="24"/>
              </w:rPr>
              <w:t>1632</w:t>
            </w:r>
          </w:p>
        </w:tc>
        <w:tc>
          <w:tcPr>
            <w:tcW w:w="1389" w:type="dxa"/>
            <w:vAlign w:val="center"/>
          </w:tcPr>
          <w:p w:rsidR="00AD2135" w:rsidRPr="005F76E4" w:rsidRDefault="00AD2135" w:rsidP="00372062">
            <w:pPr>
              <w:spacing w:line="0" w:lineRule="atLeast"/>
              <w:jc w:val="center"/>
              <w:rPr>
                <w:rFonts w:ascii="微软雅黑" w:eastAsia="微软雅黑" w:hAnsi="微软雅黑"/>
                <w:szCs w:val="24"/>
              </w:rPr>
            </w:pPr>
            <w:r w:rsidRPr="005F76E4">
              <w:rPr>
                <w:rFonts w:ascii="微软雅黑" w:eastAsia="微软雅黑" w:hAnsi="微软雅黑" w:hint="eastAsia"/>
                <w:szCs w:val="24"/>
              </w:rPr>
              <w:t>1416</w:t>
            </w:r>
          </w:p>
        </w:tc>
        <w:tc>
          <w:tcPr>
            <w:tcW w:w="1389" w:type="dxa"/>
            <w:vAlign w:val="center"/>
          </w:tcPr>
          <w:p w:rsidR="00AD2135" w:rsidRPr="005F76E4" w:rsidRDefault="00AD2135" w:rsidP="00372062">
            <w:pPr>
              <w:spacing w:line="0" w:lineRule="atLeast"/>
              <w:jc w:val="center"/>
              <w:rPr>
                <w:rFonts w:ascii="微软雅黑" w:eastAsia="微软雅黑" w:hAnsi="微软雅黑"/>
                <w:szCs w:val="24"/>
              </w:rPr>
            </w:pPr>
            <w:r w:rsidRPr="005F76E4">
              <w:rPr>
                <w:rFonts w:ascii="微软雅黑" w:eastAsia="微软雅黑" w:hAnsi="微软雅黑" w:hint="eastAsia"/>
                <w:szCs w:val="24"/>
              </w:rPr>
              <w:t>400</w:t>
            </w:r>
          </w:p>
        </w:tc>
        <w:tc>
          <w:tcPr>
            <w:tcW w:w="1390" w:type="dxa"/>
            <w:vAlign w:val="center"/>
          </w:tcPr>
          <w:p w:rsidR="00AD2135" w:rsidRPr="005F76E4" w:rsidRDefault="00AD2135" w:rsidP="00372062">
            <w:pPr>
              <w:spacing w:line="0" w:lineRule="atLeast"/>
              <w:jc w:val="center"/>
              <w:rPr>
                <w:rFonts w:ascii="微软雅黑" w:eastAsia="微软雅黑" w:hAnsi="微软雅黑"/>
                <w:szCs w:val="24"/>
              </w:rPr>
            </w:pPr>
            <w:r w:rsidRPr="005F76E4">
              <w:rPr>
                <w:rFonts w:ascii="微软雅黑" w:eastAsia="微软雅黑" w:hAnsi="微软雅黑" w:hint="eastAsia"/>
                <w:szCs w:val="24"/>
              </w:rPr>
              <w:t>200</w:t>
            </w:r>
          </w:p>
        </w:tc>
      </w:tr>
    </w:tbl>
    <w:p w:rsidR="005F76E4" w:rsidRDefault="00AD2135" w:rsidP="005F76E4">
      <w:pPr>
        <w:rPr>
          <w:rFonts w:ascii="微软雅黑" w:eastAsia="微软雅黑" w:hAnsi="微软雅黑"/>
          <w:szCs w:val="24"/>
        </w:rPr>
      </w:pPr>
      <w:r w:rsidRPr="00AD2135">
        <w:rPr>
          <w:rFonts w:ascii="微软雅黑" w:eastAsia="微软雅黑" w:hAnsi="微软雅黑"/>
          <w:szCs w:val="24"/>
        </w:rPr>
        <w:t>注：</w:t>
      </w:r>
      <w:r w:rsidR="005F76E4">
        <w:rPr>
          <w:rFonts w:ascii="微软雅黑" w:eastAsia="微软雅黑" w:hAnsi="微软雅黑" w:hint="eastAsia"/>
          <w:szCs w:val="24"/>
        </w:rPr>
        <w:t>此数据仅供参考，</w:t>
      </w:r>
      <w:r w:rsidRPr="00AD2135">
        <w:rPr>
          <w:rFonts w:ascii="微软雅黑" w:eastAsia="微软雅黑" w:hAnsi="微软雅黑" w:hint="eastAsia"/>
          <w:szCs w:val="24"/>
        </w:rPr>
        <w:t>不同的传感器存在个体差异。</w:t>
      </w:r>
    </w:p>
    <w:p w:rsidR="00233AE9" w:rsidRPr="005F76E4" w:rsidRDefault="00233AE9" w:rsidP="005F76E4">
      <w:pPr>
        <w:rPr>
          <w:rFonts w:ascii="微软雅黑" w:eastAsia="微软雅黑" w:hAnsi="微软雅黑" w:cs="微软雅黑"/>
          <w:sz w:val="30"/>
        </w:rPr>
      </w:pPr>
      <w:r w:rsidRPr="005F76E4">
        <w:rPr>
          <w:rFonts w:ascii="微软雅黑" w:eastAsia="微软雅黑" w:hAnsi="微软雅黑" w:cs="微软雅黑" w:hint="eastAsia"/>
          <w:sz w:val="30"/>
        </w:rPr>
        <w:t>例程（</w:t>
      </w:r>
      <w:r w:rsidRPr="005F76E4">
        <w:rPr>
          <w:rFonts w:ascii="微软雅黑" w:eastAsia="微软雅黑" w:hAnsi="微软雅黑" w:cs="微软雅黑" w:hint="eastAsia"/>
        </w:rPr>
        <w:t>以纳茵特-ARM Cortex-M4主控C语言为例</w:t>
      </w:r>
      <w:r w:rsidRPr="005F76E4">
        <w:rPr>
          <w:rFonts w:ascii="微软雅黑" w:eastAsia="微软雅黑" w:hAnsi="微软雅黑" w:cs="微软雅黑" w:hint="eastAsia"/>
          <w:sz w:val="30"/>
        </w:rPr>
        <w:t xml:space="preserve">） </w:t>
      </w:r>
    </w:p>
    <w:p w:rsidR="001F19AD" w:rsidRPr="005F76E4" w:rsidRDefault="001F19AD" w:rsidP="001F19AD">
      <w:pPr>
        <w:spacing w:line="400" w:lineRule="exact"/>
        <w:ind w:leftChars="175" w:left="420"/>
        <w:rPr>
          <w:rFonts w:ascii="微软雅黑" w:eastAsia="微软雅黑" w:hAnsi="微软雅黑"/>
          <w:szCs w:val="21"/>
        </w:rPr>
      </w:pPr>
      <w:r w:rsidRPr="005F76E4">
        <w:rPr>
          <w:rFonts w:ascii="微软雅黑" w:eastAsia="微软雅黑" w:hAnsi="微软雅黑" w:hint="eastAsia"/>
          <w:szCs w:val="21"/>
        </w:rPr>
        <w:t>连接到纳茵特机器人M4主机的端口1</w:t>
      </w:r>
      <w:r w:rsidR="005F76E4" w:rsidRPr="005F76E4">
        <w:rPr>
          <w:rFonts w:ascii="微软雅黑" w:eastAsia="微软雅黑" w:hAnsi="微软雅黑" w:hint="eastAsia"/>
          <w:szCs w:val="21"/>
        </w:rPr>
        <w:t>（模拟</w:t>
      </w:r>
      <w:r w:rsidRPr="005F76E4">
        <w:rPr>
          <w:rFonts w:ascii="微软雅黑" w:eastAsia="微软雅黑" w:hAnsi="微软雅黑" w:hint="eastAsia"/>
          <w:szCs w:val="21"/>
        </w:rPr>
        <w:t>1）。</w:t>
      </w:r>
    </w:p>
    <w:p w:rsidR="001F19AD" w:rsidRPr="005F76E4" w:rsidRDefault="001F19AD" w:rsidP="001F19AD">
      <w:pPr>
        <w:spacing w:line="400" w:lineRule="exact"/>
        <w:ind w:leftChars="175" w:left="420"/>
        <w:rPr>
          <w:rFonts w:ascii="微软雅黑" w:eastAsia="微软雅黑" w:hAnsi="微软雅黑"/>
          <w:szCs w:val="21"/>
        </w:rPr>
      </w:pPr>
      <w:r w:rsidRPr="005F76E4">
        <w:rPr>
          <w:rFonts w:ascii="微软雅黑" w:eastAsia="微软雅黑" w:hAnsi="微软雅黑" w:hint="eastAsia"/>
          <w:szCs w:val="21"/>
        </w:rPr>
        <w:t xml:space="preserve">读值函数：int </w:t>
      </w:r>
      <w:r w:rsidR="005F76E4" w:rsidRPr="005F76E4">
        <w:rPr>
          <w:rFonts w:ascii="微软雅黑" w:eastAsia="微软雅黑" w:hAnsi="微软雅黑" w:hint="eastAsia"/>
          <w:szCs w:val="24"/>
        </w:rPr>
        <w:t>analog</w:t>
      </w:r>
      <w:r w:rsidRPr="005F76E4">
        <w:rPr>
          <w:rFonts w:ascii="微软雅黑" w:eastAsia="微软雅黑" w:hAnsi="微软雅黑" w:hint="eastAsia"/>
          <w:szCs w:val="21"/>
        </w:rPr>
        <w:t>(u8 port);</w:t>
      </w:r>
    </w:p>
    <w:p w:rsidR="001F19AD" w:rsidRPr="005F76E4" w:rsidRDefault="001F19AD" w:rsidP="001F19AD">
      <w:pPr>
        <w:pStyle w:val="af4"/>
        <w:ind w:firstLineChars="0"/>
        <w:rPr>
          <w:rFonts w:ascii="微软雅黑" w:eastAsia="微软雅黑" w:hAnsi="微软雅黑"/>
          <w:sz w:val="24"/>
          <w:szCs w:val="21"/>
        </w:rPr>
      </w:pPr>
      <w:r w:rsidRPr="005F76E4">
        <w:rPr>
          <w:rFonts w:ascii="微软雅黑" w:eastAsia="微软雅黑" w:hAnsi="微软雅黑" w:hint="eastAsia"/>
          <w:sz w:val="24"/>
          <w:szCs w:val="21"/>
        </w:rPr>
        <w:t>以下代码默认为纳茵特M4主机测试1号端口</w:t>
      </w:r>
      <w:r w:rsidR="005F76E4" w:rsidRPr="005F76E4">
        <w:rPr>
          <w:rFonts w:ascii="微软雅黑" w:eastAsia="微软雅黑" w:hAnsi="微软雅黑" w:hint="eastAsia"/>
          <w:sz w:val="24"/>
          <w:szCs w:val="21"/>
        </w:rPr>
        <w:t>灰度值</w:t>
      </w:r>
      <w:r w:rsidRPr="005F76E4">
        <w:rPr>
          <w:rFonts w:ascii="微软雅黑" w:eastAsia="微软雅黑" w:hAnsi="微软雅黑" w:hint="eastAsia"/>
          <w:sz w:val="24"/>
          <w:szCs w:val="21"/>
        </w:rPr>
        <w:t>。</w:t>
      </w:r>
    </w:p>
    <w:tbl>
      <w:tblPr>
        <w:tblStyle w:val="1-53"/>
        <w:tblW w:w="0" w:type="auto"/>
        <w:tblLook w:val="04A0" w:firstRow="1" w:lastRow="0" w:firstColumn="1" w:lastColumn="0" w:noHBand="0" w:noVBand="1"/>
      </w:tblPr>
      <w:tblGrid>
        <w:gridCol w:w="8522"/>
      </w:tblGrid>
      <w:tr w:rsidR="00A767D7" w:rsidTr="00A767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372062" w:rsidRPr="00372062" w:rsidRDefault="00372062" w:rsidP="00372062">
            <w:pPr>
              <w:widowControl w:val="0"/>
              <w:spacing w:line="300" w:lineRule="exact"/>
              <w:jc w:val="both"/>
              <w:rPr>
                <w:rFonts w:ascii="微软雅黑" w:eastAsia="微软雅黑" w:hAnsi="微软雅黑"/>
                <w:b w:val="0"/>
                <w:kern w:val="2"/>
                <w:szCs w:val="24"/>
              </w:rPr>
            </w:pPr>
            <w:r w:rsidRPr="00372062">
              <w:rPr>
                <w:rFonts w:ascii="微软雅黑" w:eastAsia="微软雅黑" w:hAnsi="微软雅黑"/>
                <w:b w:val="0"/>
                <w:kern w:val="2"/>
                <w:szCs w:val="24"/>
              </w:rPr>
              <w:t>#include "main.h"</w:t>
            </w:r>
          </w:p>
          <w:p w:rsidR="00372062" w:rsidRPr="00372062" w:rsidRDefault="00372062" w:rsidP="00372062">
            <w:pPr>
              <w:widowControl w:val="0"/>
              <w:spacing w:line="300" w:lineRule="exact"/>
              <w:jc w:val="both"/>
              <w:rPr>
                <w:rFonts w:ascii="微软雅黑" w:eastAsia="微软雅黑" w:hAnsi="微软雅黑"/>
                <w:b w:val="0"/>
                <w:kern w:val="2"/>
                <w:szCs w:val="24"/>
              </w:rPr>
            </w:pPr>
            <w:r w:rsidRPr="00372062">
              <w:rPr>
                <w:rFonts w:ascii="微软雅黑" w:eastAsia="微软雅黑" w:hAnsi="微软雅黑"/>
                <w:b w:val="0"/>
                <w:kern w:val="2"/>
                <w:szCs w:val="24"/>
              </w:rPr>
              <w:t>int main()</w:t>
            </w:r>
          </w:p>
          <w:p w:rsidR="00372062" w:rsidRPr="00372062" w:rsidRDefault="00372062" w:rsidP="00372062">
            <w:pPr>
              <w:widowControl w:val="0"/>
              <w:spacing w:line="300" w:lineRule="exact"/>
              <w:jc w:val="both"/>
              <w:rPr>
                <w:rFonts w:ascii="微软雅黑" w:eastAsia="微软雅黑" w:hAnsi="微软雅黑"/>
                <w:b w:val="0"/>
                <w:kern w:val="2"/>
                <w:szCs w:val="24"/>
              </w:rPr>
            </w:pPr>
            <w:r w:rsidRPr="00372062">
              <w:rPr>
                <w:rFonts w:ascii="微软雅黑" w:eastAsia="微软雅黑" w:hAnsi="微软雅黑"/>
                <w:b w:val="0"/>
                <w:kern w:val="2"/>
                <w:szCs w:val="24"/>
              </w:rPr>
              <w:t>{</w:t>
            </w:r>
          </w:p>
          <w:p w:rsidR="00372062" w:rsidRPr="00372062" w:rsidRDefault="00372062" w:rsidP="00372062">
            <w:pPr>
              <w:widowControl w:val="0"/>
              <w:spacing w:line="300" w:lineRule="exact"/>
              <w:jc w:val="both"/>
              <w:rPr>
                <w:rFonts w:ascii="微软雅黑" w:eastAsia="微软雅黑" w:hAnsi="微软雅黑"/>
                <w:b w:val="0"/>
                <w:kern w:val="2"/>
                <w:szCs w:val="24"/>
              </w:rPr>
            </w:pPr>
            <w:r w:rsidRPr="00372062">
              <w:rPr>
                <w:rFonts w:ascii="微软雅黑" w:eastAsia="微软雅黑" w:hAnsi="微软雅黑" w:hint="eastAsia"/>
                <w:b w:val="0"/>
                <w:kern w:val="2"/>
                <w:szCs w:val="24"/>
              </w:rPr>
              <w:tab/>
              <w:t>RobotInit();//初始化</w:t>
            </w:r>
          </w:p>
          <w:p w:rsidR="00372062" w:rsidRPr="00372062" w:rsidRDefault="00372062" w:rsidP="00372062">
            <w:pPr>
              <w:widowControl w:val="0"/>
              <w:spacing w:line="300" w:lineRule="exact"/>
              <w:jc w:val="both"/>
              <w:rPr>
                <w:rFonts w:ascii="微软雅黑" w:eastAsia="微软雅黑" w:hAnsi="微软雅黑"/>
                <w:b w:val="0"/>
                <w:kern w:val="2"/>
                <w:szCs w:val="24"/>
              </w:rPr>
            </w:pPr>
            <w:r w:rsidRPr="00372062">
              <w:rPr>
                <w:rFonts w:ascii="微软雅黑" w:eastAsia="微软雅黑" w:hAnsi="微软雅黑"/>
                <w:b w:val="0"/>
                <w:kern w:val="2"/>
                <w:szCs w:val="24"/>
              </w:rPr>
              <w:tab/>
              <w:t>while(1)</w:t>
            </w:r>
          </w:p>
          <w:p w:rsidR="00372062" w:rsidRPr="00372062" w:rsidRDefault="005F76E4" w:rsidP="00372062">
            <w:pPr>
              <w:widowControl w:val="0"/>
              <w:spacing w:line="300" w:lineRule="exact"/>
              <w:jc w:val="both"/>
              <w:rPr>
                <w:rFonts w:ascii="微软雅黑" w:eastAsia="微软雅黑" w:hAnsi="微软雅黑"/>
                <w:b w:val="0"/>
                <w:kern w:val="2"/>
                <w:szCs w:val="24"/>
              </w:rPr>
            </w:pPr>
            <w:r>
              <w:rPr>
                <w:rFonts w:ascii="微软雅黑" w:eastAsia="微软雅黑" w:hAnsi="微软雅黑" w:hint="eastAsia"/>
                <w:b w:val="0"/>
                <w:kern w:val="2"/>
                <w:szCs w:val="24"/>
              </w:rPr>
              <w:t xml:space="preserve">   { </w:t>
            </w:r>
          </w:p>
          <w:p w:rsidR="00372062" w:rsidRPr="005F76E4" w:rsidRDefault="00372062" w:rsidP="00372062">
            <w:pPr>
              <w:widowControl w:val="0"/>
              <w:spacing w:line="300" w:lineRule="exact"/>
              <w:jc w:val="both"/>
              <w:rPr>
                <w:rFonts w:ascii="微软雅黑" w:eastAsia="微软雅黑" w:hAnsi="微软雅黑"/>
                <w:b w:val="0"/>
                <w:kern w:val="2"/>
                <w:szCs w:val="24"/>
              </w:rPr>
            </w:pPr>
            <w:r w:rsidRPr="00372062">
              <w:rPr>
                <w:rFonts w:ascii="微软雅黑" w:eastAsia="微软雅黑" w:hAnsi="微软雅黑" w:hint="eastAsia"/>
                <w:b w:val="0"/>
                <w:kern w:val="2"/>
                <w:szCs w:val="24"/>
              </w:rPr>
              <w:t xml:space="preserve">     </w:t>
            </w:r>
            <w:r w:rsidR="005F76E4">
              <w:rPr>
                <w:rFonts w:ascii="微软雅黑" w:eastAsia="微软雅黑" w:hAnsi="微软雅黑" w:hint="eastAsia"/>
                <w:b w:val="0"/>
                <w:kern w:val="2"/>
                <w:szCs w:val="24"/>
              </w:rPr>
              <w:t xml:space="preserve">   </w:t>
            </w:r>
            <w:r w:rsidR="005F76E4" w:rsidRPr="00372062">
              <w:rPr>
                <w:rFonts w:ascii="微软雅黑" w:eastAsia="微软雅黑" w:hAnsi="微软雅黑" w:hint="eastAsia"/>
                <w:b w:val="0"/>
                <w:kern w:val="2"/>
                <w:szCs w:val="24"/>
              </w:rPr>
              <w:t>//</w:t>
            </w:r>
            <w:r w:rsidR="005F76E4">
              <w:rPr>
                <w:rFonts w:ascii="微软雅黑" w:eastAsia="微软雅黑" w:hAnsi="微软雅黑" w:hint="eastAsia"/>
                <w:b w:val="0"/>
                <w:kern w:val="2"/>
                <w:szCs w:val="24"/>
              </w:rPr>
              <w:t>打印显示获取灰度</w:t>
            </w:r>
            <w:r w:rsidR="005F76E4" w:rsidRPr="00372062">
              <w:rPr>
                <w:rFonts w:ascii="微软雅黑" w:eastAsia="微软雅黑" w:hAnsi="微软雅黑" w:hint="eastAsia"/>
                <w:b w:val="0"/>
                <w:kern w:val="2"/>
                <w:szCs w:val="24"/>
              </w:rPr>
              <w:t>值,1为主机1号端口,可自行修改</w:t>
            </w:r>
          </w:p>
          <w:p w:rsidR="00372062" w:rsidRPr="00372062" w:rsidRDefault="00372062" w:rsidP="00372062">
            <w:pPr>
              <w:widowControl w:val="0"/>
              <w:spacing w:line="300" w:lineRule="exact"/>
              <w:jc w:val="both"/>
              <w:rPr>
                <w:rFonts w:ascii="微软雅黑" w:eastAsia="微软雅黑" w:hAnsi="微软雅黑"/>
                <w:b w:val="0"/>
                <w:kern w:val="2"/>
                <w:szCs w:val="24"/>
              </w:rPr>
            </w:pPr>
            <w:r w:rsidRPr="00372062">
              <w:rPr>
                <w:rFonts w:ascii="微软雅黑" w:eastAsia="微软雅黑" w:hAnsi="微软雅黑" w:hint="eastAsia"/>
                <w:b w:val="0"/>
                <w:kern w:val="2"/>
                <w:szCs w:val="24"/>
              </w:rPr>
              <w:t xml:space="preserve">       printf("\f TEST ：%d\r", analog(1));</w:t>
            </w:r>
            <w:r w:rsidRPr="00372062">
              <w:rPr>
                <w:rFonts w:ascii="微软雅黑" w:eastAsia="微软雅黑" w:hAnsi="微软雅黑"/>
                <w:b w:val="0"/>
                <w:kern w:val="2"/>
                <w:szCs w:val="24"/>
              </w:rPr>
              <w:t>}</w:t>
            </w:r>
          </w:p>
          <w:p w:rsidR="00A767D7" w:rsidRDefault="00372062" w:rsidP="00372062">
            <w:pPr>
              <w:pStyle w:val="af4"/>
              <w:ind w:firstLineChars="0" w:firstLine="0"/>
              <w:rPr>
                <w:rFonts w:ascii="微软雅黑" w:eastAsia="微软雅黑" w:hAnsi="微软雅黑" w:cs="微软雅黑"/>
                <w:sz w:val="30"/>
              </w:rPr>
            </w:pPr>
            <w:r w:rsidRPr="00372062">
              <w:rPr>
                <w:rFonts w:ascii="微软雅黑" w:eastAsia="微软雅黑" w:hAnsi="微软雅黑"/>
                <w:b w:val="0"/>
                <w:szCs w:val="24"/>
              </w:rPr>
              <w:t>}</w:t>
            </w:r>
          </w:p>
        </w:tc>
      </w:tr>
    </w:tbl>
    <w:p w:rsidR="00A767D7" w:rsidRDefault="00A767D7" w:rsidP="001F19AD">
      <w:pPr>
        <w:pStyle w:val="af4"/>
        <w:ind w:firstLineChars="0"/>
        <w:rPr>
          <w:rFonts w:ascii="微软雅黑" w:eastAsia="微软雅黑" w:hAnsi="微软雅黑" w:cs="微软雅黑"/>
          <w:sz w:val="30"/>
        </w:rPr>
      </w:pPr>
    </w:p>
    <w:p w:rsidR="007B3051" w:rsidRPr="00233AE9" w:rsidRDefault="007B3051" w:rsidP="007B3051">
      <w:pPr>
        <w:pStyle w:val="af4"/>
        <w:ind w:firstLineChars="0" w:firstLine="0"/>
        <w:rPr>
          <w:rFonts w:ascii="微软雅黑" w:eastAsia="微软雅黑" w:hAnsi="微软雅黑" w:cs="微软雅黑"/>
          <w:sz w:val="30"/>
        </w:rPr>
      </w:pPr>
    </w:p>
    <w:p w:rsidR="00CD1A2B" w:rsidRDefault="007C5DE4" w:rsidP="00372062">
      <w:pPr>
        <w:spacing w:line="240" w:lineRule="auto"/>
      </w:pPr>
      <w:r>
        <w:rPr>
          <w:rFonts w:ascii="微软雅黑" w:eastAsia="微软雅黑" w:hAnsi="微软雅黑" w:cs="微软雅黑"/>
          <w:sz w:val="28"/>
        </w:rPr>
        <w:br w:type="page"/>
      </w:r>
      <w:r w:rsidR="00CD1A2B">
        <w:rPr>
          <w:rFonts w:ascii="微软雅黑" w:eastAsia="微软雅黑" w:hAnsi="微软雅黑" w:cs="微软雅黑"/>
          <w:sz w:val="28"/>
        </w:rPr>
        <w:lastRenderedPageBreak/>
        <w:t xml:space="preserve">附录 </w:t>
      </w:r>
      <w:r w:rsidR="00CD1A2B">
        <w:rPr>
          <w:rFonts w:ascii="Verdana" w:eastAsia="Verdana" w:hAnsi="Verdana" w:cs="Verdana"/>
          <w:sz w:val="28"/>
        </w:rPr>
        <w:t>A</w:t>
      </w:r>
      <w:r w:rsidR="00CD1A2B">
        <w:rPr>
          <w:rFonts w:ascii="微软雅黑" w:eastAsia="微软雅黑" w:hAnsi="微软雅黑" w:cs="微软雅黑"/>
          <w:sz w:val="28"/>
        </w:rPr>
        <w:t>：产品手册版本历史</w:t>
      </w:r>
      <w:r w:rsidR="00CD1A2B">
        <w:rPr>
          <w:rFonts w:ascii="微软雅黑" w:eastAsia="微软雅黑" w:hAnsi="微软雅黑" w:cs="微软雅黑"/>
        </w:rPr>
        <w:t>版本</w:t>
      </w:r>
      <w:r w:rsidR="00CD1A2B">
        <w:rPr>
          <w:rFonts w:ascii="Verdana" w:eastAsia="Verdana" w:hAnsi="Verdana" w:cs="Verdana"/>
        </w:rPr>
        <w:t xml:space="preserve"> 1.0</w:t>
      </w:r>
      <w:r w:rsidR="00CD1A2B">
        <w:rPr>
          <w:rFonts w:ascii="微软雅黑" w:eastAsia="微软雅黑" w:hAnsi="微软雅黑" w:cs="微软雅黑"/>
        </w:rPr>
        <w:t>（</w:t>
      </w:r>
      <w:r w:rsidR="00CD1A2B">
        <w:rPr>
          <w:rFonts w:ascii="Verdana" w:eastAsia="Verdana" w:hAnsi="Verdana" w:cs="Verdana"/>
        </w:rPr>
        <w:t>201</w:t>
      </w:r>
      <w:r w:rsidR="00122EE9" w:rsidRPr="00372062">
        <w:rPr>
          <w:rFonts w:ascii="Verdana" w:eastAsia="Verdana" w:hAnsi="Verdana" w:cs="Verdana" w:hint="eastAsia"/>
        </w:rPr>
        <w:t>8</w:t>
      </w:r>
      <w:r w:rsidR="00CD1A2B">
        <w:rPr>
          <w:rFonts w:ascii="微软雅黑" w:eastAsia="微软雅黑" w:hAnsi="微软雅黑" w:cs="微软雅黑"/>
        </w:rPr>
        <w:t>年</w:t>
      </w:r>
      <w:r w:rsidR="00122EE9">
        <w:rPr>
          <w:rFonts w:ascii="微软雅黑" w:eastAsia="微软雅黑" w:hAnsi="微软雅黑" w:cs="微软雅黑" w:hint="eastAsia"/>
        </w:rPr>
        <w:t>8</w:t>
      </w:r>
      <w:r w:rsidR="00CD1A2B">
        <w:rPr>
          <w:rFonts w:ascii="微软雅黑" w:eastAsia="微软雅黑" w:hAnsi="微软雅黑" w:cs="微软雅黑"/>
        </w:rPr>
        <w:t>月</w:t>
      </w:r>
      <w:r w:rsidR="00122EE9">
        <w:rPr>
          <w:rFonts w:ascii="微软雅黑" w:eastAsia="微软雅黑" w:hAnsi="微软雅黑" w:cs="微软雅黑" w:hint="eastAsia"/>
        </w:rPr>
        <w:t>1日</w:t>
      </w:r>
      <w:r w:rsidR="00CD1A2B">
        <w:rPr>
          <w:rFonts w:ascii="微软雅黑" w:eastAsia="微软雅黑" w:hAnsi="微软雅黑" w:cs="微软雅黑"/>
        </w:rPr>
        <w:t>）</w:t>
      </w:r>
      <w:r w:rsidR="00CD1A2B">
        <w:rPr>
          <w:rFonts w:ascii="Verdana" w:eastAsia="Verdana" w:hAnsi="Verdana" w:cs="Verdana"/>
        </w:rPr>
        <w:t xml:space="preserve"> </w:t>
      </w:r>
    </w:p>
    <w:p w:rsidR="00CD1A2B" w:rsidRDefault="00CD1A2B" w:rsidP="00CD1A2B">
      <w:pPr>
        <w:spacing w:after="3"/>
        <w:ind w:left="-5" w:hanging="10"/>
      </w:pPr>
      <w:r>
        <w:rPr>
          <w:rFonts w:ascii="微软雅黑" w:eastAsia="微软雅黑" w:hAnsi="微软雅黑" w:cs="微软雅黑"/>
          <w:sz w:val="18"/>
        </w:rPr>
        <w:t>本产品手册第一版。</w:t>
      </w:r>
      <w:r>
        <w:rPr>
          <w:rFonts w:ascii="Verdana" w:eastAsia="Verdana" w:hAnsi="Verdana" w:cs="Verdana"/>
          <w:sz w:val="18"/>
        </w:rPr>
        <w:t xml:space="preserve"> </w:t>
      </w:r>
    </w:p>
    <w:p w:rsidR="00CD1A2B" w:rsidRDefault="00CD1A2B" w:rsidP="00CD1A2B">
      <w:pPr>
        <w:spacing w:after="20"/>
        <w:ind w:left="-19"/>
      </w:pPr>
    </w:p>
    <w:p w:rsidR="00CD1A2B" w:rsidRDefault="00CD1A2B" w:rsidP="00CD1A2B">
      <w:pPr>
        <w:spacing w:after="164"/>
      </w:pPr>
      <w:r>
        <w:rPr>
          <w:rFonts w:ascii="Verdana" w:eastAsia="Verdana" w:hAnsi="Verdana" w:cs="Verdana"/>
          <w:sz w:val="18"/>
        </w:rPr>
        <w:t xml:space="preserve"> </w:t>
      </w:r>
    </w:p>
    <w:p w:rsidR="00122EE9" w:rsidRPr="008F0E2A" w:rsidRDefault="00CD1A2B" w:rsidP="00CD1A2B">
      <w:pPr>
        <w:spacing w:line="490" w:lineRule="auto"/>
        <w:ind w:right="1307"/>
        <w:rPr>
          <w:rFonts w:ascii="微软雅黑" w:eastAsia="微软雅黑" w:hAnsi="微软雅黑" w:cs="微软雅黑"/>
          <w:sz w:val="28"/>
        </w:rPr>
      </w:pPr>
      <w:r w:rsidRPr="008F0E2A">
        <w:rPr>
          <w:rFonts w:ascii="微软雅黑" w:eastAsia="微软雅黑" w:hAnsi="微软雅黑" w:cs="微软雅黑"/>
          <w:sz w:val="28"/>
        </w:rPr>
        <w:t>客户支持</w:t>
      </w:r>
    </w:p>
    <w:p w:rsidR="00CD1A2B" w:rsidRPr="008F0E2A" w:rsidRDefault="008F0E2A" w:rsidP="00CD1A2B">
      <w:pPr>
        <w:spacing w:line="490" w:lineRule="auto"/>
        <w:ind w:right="1307"/>
      </w:pPr>
      <w:r w:rsidRPr="008F0E2A">
        <w:rPr>
          <w:rFonts w:ascii="微软雅黑" w:eastAsia="微软雅黑" w:hAnsi="微软雅黑" w:cs="微软雅黑" w:hint="eastAsia"/>
        </w:rPr>
        <w:t>纳茵特</w:t>
      </w:r>
      <w:r w:rsidR="00CD1A2B" w:rsidRPr="008F0E2A">
        <w:rPr>
          <w:rFonts w:ascii="微软雅黑" w:eastAsia="微软雅黑" w:hAnsi="微软雅黑" w:cs="微软雅黑"/>
        </w:rPr>
        <w:t>产品的用户可以通过以下渠道获得帮助：</w:t>
      </w:r>
      <w:r w:rsidR="00CD1A2B" w:rsidRPr="008F0E2A">
        <w:rPr>
          <w:rFonts w:ascii="Verdana" w:eastAsia="Verdana" w:hAnsi="Verdana" w:cs="Verdana"/>
        </w:rPr>
        <w:t xml:space="preserve"> </w:t>
      </w:r>
    </w:p>
    <w:p w:rsidR="00CD1A2B" w:rsidRPr="008F0E2A" w:rsidRDefault="00CD1A2B" w:rsidP="00CD1A2B">
      <w:pPr>
        <w:numPr>
          <w:ilvl w:val="0"/>
          <w:numId w:val="16"/>
        </w:numPr>
        <w:spacing w:after="136" w:line="259" w:lineRule="auto"/>
        <w:ind w:hanging="420"/>
      </w:pPr>
      <w:r w:rsidRPr="008F0E2A">
        <w:rPr>
          <w:rFonts w:ascii="微软雅黑" w:eastAsia="微软雅黑" w:hAnsi="微软雅黑" w:cs="微软雅黑"/>
          <w:sz w:val="18"/>
        </w:rPr>
        <w:t>电话技术支持（</w:t>
      </w:r>
      <w:r w:rsidRPr="008F0E2A">
        <w:rPr>
          <w:rFonts w:ascii="Verdana" w:eastAsia="Verdana" w:hAnsi="Verdana" w:cs="Verdana"/>
          <w:sz w:val="18"/>
        </w:rPr>
        <w:t>0571-88837306-206</w:t>
      </w:r>
      <w:r w:rsidRPr="008F0E2A">
        <w:rPr>
          <w:rFonts w:ascii="微软雅黑" w:eastAsia="微软雅黑" w:hAnsi="微软雅黑" w:cs="微软雅黑"/>
          <w:sz w:val="18"/>
        </w:rPr>
        <w:t>）</w:t>
      </w:r>
      <w:r w:rsidRPr="008F0E2A">
        <w:rPr>
          <w:rFonts w:ascii="Verdana" w:eastAsia="Verdana" w:hAnsi="Verdana" w:cs="Verdana"/>
          <w:sz w:val="18"/>
        </w:rPr>
        <w:t xml:space="preserve"> </w:t>
      </w:r>
    </w:p>
    <w:p w:rsidR="00CD1A2B" w:rsidRPr="008F0E2A" w:rsidRDefault="00CD1A2B" w:rsidP="00CD1A2B">
      <w:pPr>
        <w:numPr>
          <w:ilvl w:val="0"/>
          <w:numId w:val="16"/>
        </w:numPr>
        <w:spacing w:after="136" w:line="259" w:lineRule="auto"/>
        <w:ind w:hanging="420"/>
      </w:pPr>
      <w:r w:rsidRPr="008F0E2A">
        <w:rPr>
          <w:rFonts w:ascii="微软雅黑" w:eastAsia="微软雅黑" w:hAnsi="微软雅黑" w:cs="微软雅黑"/>
          <w:sz w:val="18"/>
        </w:rPr>
        <w:t>公司网站（</w:t>
      </w:r>
      <w:hyperlink r:id="rId10">
        <w:r w:rsidRPr="008F0E2A">
          <w:rPr>
            <w:rFonts w:ascii="Verdana" w:eastAsia="Verdana" w:hAnsi="Verdana" w:cs="Verdana"/>
            <w:sz w:val="18"/>
            <w:u w:val="single" w:color="0000FF"/>
          </w:rPr>
          <w:t>www.RobotEdu.com</w:t>
        </w:r>
      </w:hyperlink>
      <w:hyperlink r:id="rId11">
        <w:r w:rsidRPr="008F0E2A">
          <w:rPr>
            <w:rFonts w:ascii="微软雅黑" w:eastAsia="微软雅黑" w:hAnsi="微软雅黑" w:cs="微软雅黑"/>
            <w:sz w:val="18"/>
          </w:rPr>
          <w:t>）</w:t>
        </w:r>
      </w:hyperlink>
      <w:r w:rsidRPr="008F0E2A">
        <w:rPr>
          <w:rFonts w:ascii="Verdana" w:eastAsia="Verdana" w:hAnsi="Verdana" w:cs="Verdana"/>
          <w:sz w:val="18"/>
        </w:rPr>
        <w:t xml:space="preserve"> </w:t>
      </w:r>
    </w:p>
    <w:p w:rsidR="00CD1A2B" w:rsidRPr="008F0E2A" w:rsidRDefault="00CD1A2B" w:rsidP="00CD1A2B">
      <w:pPr>
        <w:numPr>
          <w:ilvl w:val="0"/>
          <w:numId w:val="16"/>
        </w:numPr>
        <w:spacing w:after="108" w:line="259" w:lineRule="auto"/>
        <w:ind w:hanging="420"/>
      </w:pPr>
      <w:r w:rsidRPr="008F0E2A">
        <w:rPr>
          <w:rFonts w:ascii="微软雅黑" w:eastAsia="微软雅黑" w:hAnsi="微软雅黑" w:cs="微软雅黑"/>
          <w:sz w:val="18"/>
        </w:rPr>
        <w:t>服务邮箱（</w:t>
      </w:r>
      <w:r w:rsidRPr="008F0E2A">
        <w:rPr>
          <w:rFonts w:ascii="Verdana" w:eastAsia="Verdana" w:hAnsi="Verdana" w:cs="Verdana"/>
          <w:sz w:val="18"/>
          <w:u w:val="single" w:color="0000FF"/>
        </w:rPr>
        <w:t>server@RobotEdu.com</w:t>
      </w:r>
      <w:r w:rsidRPr="008F0E2A">
        <w:rPr>
          <w:rFonts w:ascii="微软雅黑" w:eastAsia="微软雅黑" w:hAnsi="微软雅黑" w:cs="微软雅黑"/>
          <w:sz w:val="18"/>
        </w:rPr>
        <w:t>）</w:t>
      </w:r>
      <w:r w:rsidRPr="008F0E2A">
        <w:rPr>
          <w:rFonts w:ascii="Verdana" w:eastAsia="Verdana" w:hAnsi="Verdana" w:cs="Verdana"/>
          <w:sz w:val="18"/>
        </w:rPr>
        <w:t xml:space="preserve"> </w:t>
      </w:r>
    </w:p>
    <w:p w:rsidR="00CD1A2B" w:rsidRPr="008F0E2A" w:rsidRDefault="00CD1A2B" w:rsidP="006223C5">
      <w:pPr>
        <w:jc w:val="center"/>
      </w:pPr>
    </w:p>
    <w:sectPr w:rsidR="00CD1A2B" w:rsidRPr="008F0E2A" w:rsidSect="0021360E">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568" w:footer="702" w:gutter="0"/>
      <w:cols w:space="720"/>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7BD6" w:rsidRDefault="00FE7BD6">
      <w:pPr>
        <w:spacing w:line="240" w:lineRule="auto"/>
      </w:pPr>
      <w:r>
        <w:separator/>
      </w:r>
    </w:p>
  </w:endnote>
  <w:endnote w:type="continuationSeparator" w:id="0">
    <w:p w:rsidR="00FE7BD6" w:rsidRDefault="00FE7B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宋体"/>
    <w:panose1 w:val="00000000000000000000"/>
    <w:charset w:val="86"/>
    <w:family w:val="roman"/>
    <w:notTrueType/>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KaiTi">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D1" w:rsidRDefault="001C3CDF">
    <w:pPr>
      <w:pStyle w:val="a3"/>
      <w:framePr w:wrap="around" w:vAnchor="text" w:hAnchor="margin" w:xAlign="center" w:y="1"/>
      <w:ind w:firstLine="360"/>
      <w:rPr>
        <w:rStyle w:val="a8"/>
      </w:rPr>
    </w:pPr>
    <w:r>
      <w:fldChar w:fldCharType="begin"/>
    </w:r>
    <w:r>
      <w:rPr>
        <w:rStyle w:val="a8"/>
      </w:rPr>
      <w:instrText xml:space="preserve">PAGE  </w:instrText>
    </w:r>
    <w:r>
      <w:fldChar w:fldCharType="separate"/>
    </w:r>
    <w:r>
      <w:rPr>
        <w:rStyle w:val="a8"/>
      </w:rPr>
      <w:t>63</w:t>
    </w:r>
    <w:r>
      <w:fldChar w:fldCharType="end"/>
    </w:r>
  </w:p>
  <w:p w:rsidR="005F3AD1" w:rsidRDefault="00FE7BD6">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60E" w:rsidRDefault="0021360E" w:rsidP="0021360E">
    <w:pPr>
      <w:pStyle w:val="a3"/>
      <w:tabs>
        <w:tab w:val="left" w:pos="468"/>
        <w:tab w:val="center" w:pos="4365"/>
      </w:tabs>
      <w:ind w:firstLine="360"/>
      <w:jc w:val="center"/>
      <w:rPr>
        <w:sz w:val="24"/>
      </w:rPr>
    </w:pPr>
    <w:r>
      <w:rPr>
        <w:noProof/>
      </w:rPr>
      <mc:AlternateContent>
        <mc:Choice Requires="wps">
          <w:drawing>
            <wp:anchor distT="0" distB="0" distL="114300" distR="114300" simplePos="0" relativeHeight="251646464" behindDoc="0" locked="0" layoutInCell="1" allowOverlap="1" wp14:anchorId="3057199A" wp14:editId="187DE50A">
              <wp:simplePos x="0" y="0"/>
              <wp:positionH relativeFrom="column">
                <wp:posOffset>951865</wp:posOffset>
              </wp:positionH>
              <wp:positionV relativeFrom="paragraph">
                <wp:posOffset>97790</wp:posOffset>
              </wp:positionV>
              <wp:extent cx="3609975" cy="438150"/>
              <wp:effectExtent l="19050" t="19050" r="47625" b="57150"/>
              <wp:wrapNone/>
              <wp:docPr id="29" name="圆角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9975" cy="438150"/>
                      </a:xfrm>
                      <a:prstGeom prst="roundRect">
                        <a:avLst>
                          <a:gd name="adj" fmla="val 16667"/>
                        </a:avLst>
                      </a:prstGeom>
                      <a:solidFill>
                        <a:srgbClr val="FFC000"/>
                      </a:solidFill>
                      <a:ln w="38100" algn="ctr">
                        <a:solidFill>
                          <a:srgbClr val="FFC000"/>
                        </a:solidFill>
                        <a:round/>
                        <a:headEnd/>
                        <a:tailEnd/>
                      </a:ln>
                      <a:effectLst>
                        <a:outerShdw dist="28398" dir="3806097" algn="ctr" rotWithShape="0">
                          <a:srgbClr val="823B0B">
                            <a:alpha val="50000"/>
                          </a:srgbClr>
                        </a:outerShdw>
                      </a:effectLst>
                    </wps:spPr>
                    <wps:txbx>
                      <w:txbxContent>
                        <w:p w:rsidR="0021360E" w:rsidRDefault="0021360E" w:rsidP="0021360E">
                          <w:pPr>
                            <w:pStyle w:val="a3"/>
                            <w:tabs>
                              <w:tab w:val="left" w:pos="468"/>
                              <w:tab w:val="center" w:pos="4365"/>
                            </w:tabs>
                            <w:jc w:val="center"/>
                            <w:rPr>
                              <w:rStyle w:val="a8"/>
                              <w:rFonts w:asciiTheme="minorEastAsia" w:eastAsiaTheme="minorEastAsia" w:hAnsiTheme="minorEastAsia"/>
                              <w:color w:val="7030A0"/>
                              <w:sz w:val="21"/>
                              <w:szCs w:val="21"/>
                            </w:rPr>
                          </w:pPr>
                          <w:r>
                            <w:rPr>
                              <w:rStyle w:val="a8"/>
                              <w:rFonts w:asciiTheme="minorEastAsia" w:eastAsiaTheme="minorEastAsia" w:hAnsiTheme="minorEastAsia" w:hint="eastAsia"/>
                              <w:color w:val="7030A0"/>
                              <w:sz w:val="21"/>
                              <w:szCs w:val="21"/>
                            </w:rPr>
                            <w:t>纳茵特教育</w:t>
                          </w:r>
                          <w:r w:rsidRPr="005203F6">
                            <w:rPr>
                              <w:rStyle w:val="a8"/>
                              <w:rFonts w:asciiTheme="minorEastAsia" w:eastAsiaTheme="minorEastAsia" w:hAnsiTheme="minorEastAsia" w:hint="eastAsia"/>
                              <w:color w:val="7030A0"/>
                              <w:sz w:val="21"/>
                              <w:szCs w:val="21"/>
                            </w:rPr>
                            <w:t>机器人-人工智能从小培养</w:t>
                          </w:r>
                        </w:p>
                        <w:p w:rsidR="0021360E" w:rsidRPr="005203F6" w:rsidRDefault="0021360E" w:rsidP="0021360E">
                          <w:pPr>
                            <w:pStyle w:val="a3"/>
                            <w:tabs>
                              <w:tab w:val="left" w:pos="468"/>
                              <w:tab w:val="center" w:pos="4365"/>
                            </w:tabs>
                            <w:jc w:val="center"/>
                            <w:rPr>
                              <w:rFonts w:asciiTheme="minorEastAsia" w:eastAsiaTheme="minorEastAsia" w:hAnsiTheme="minorEastAsia"/>
                              <w:b/>
                              <w:color w:val="7030A0"/>
                              <w:sz w:val="21"/>
                              <w:szCs w:val="21"/>
                            </w:rPr>
                          </w:pPr>
                          <w:r w:rsidRPr="005203F6">
                            <w:rPr>
                              <w:rFonts w:asciiTheme="minorEastAsia" w:eastAsiaTheme="minorEastAsia" w:hAnsiTheme="minorEastAsia"/>
                              <w:b/>
                              <w:color w:val="7030A0"/>
                              <w:sz w:val="21"/>
                              <w:szCs w:val="21"/>
                            </w:rPr>
                            <w:t xml:space="preserve">www.RobotEdu.com    </w:t>
                          </w:r>
                          <w:r w:rsidRPr="005203F6">
                            <w:rPr>
                              <w:rFonts w:asciiTheme="minorEastAsia" w:eastAsiaTheme="minorEastAsia" w:hAnsiTheme="minorEastAsia" w:hint="eastAsia"/>
                              <w:b/>
                              <w:color w:val="7030A0"/>
                              <w:sz w:val="21"/>
                              <w:szCs w:val="21"/>
                            </w:rPr>
                            <w:t>共</w:t>
                          </w:r>
                          <w:r>
                            <w:rPr>
                              <w:rFonts w:asciiTheme="minorEastAsia" w:eastAsiaTheme="minorEastAsia" w:hAnsiTheme="minorEastAsia"/>
                              <w:b/>
                              <w:color w:val="7030A0"/>
                              <w:sz w:val="21"/>
                              <w:szCs w:val="21"/>
                            </w:rPr>
                            <w:t>4</w:t>
                          </w:r>
                          <w:r w:rsidRPr="005203F6">
                            <w:rPr>
                              <w:rFonts w:asciiTheme="minorEastAsia" w:eastAsiaTheme="minorEastAsia" w:hAnsiTheme="minorEastAsia" w:hint="eastAsia"/>
                              <w:b/>
                              <w:color w:val="7030A0"/>
                              <w:sz w:val="21"/>
                              <w:szCs w:val="21"/>
                            </w:rPr>
                            <w:t>页 第</w:t>
                          </w:r>
                          <w:r w:rsidRPr="005203F6">
                            <w:rPr>
                              <w:rFonts w:asciiTheme="minorEastAsia" w:eastAsiaTheme="minorEastAsia" w:hAnsiTheme="minorEastAsia"/>
                              <w:b/>
                              <w:color w:val="7030A0"/>
                              <w:sz w:val="21"/>
                              <w:szCs w:val="21"/>
                            </w:rPr>
                            <w:fldChar w:fldCharType="begin"/>
                          </w:r>
                          <w:r w:rsidRPr="005203F6">
                            <w:rPr>
                              <w:rFonts w:asciiTheme="minorEastAsia" w:eastAsiaTheme="minorEastAsia" w:hAnsiTheme="minorEastAsia"/>
                              <w:b/>
                              <w:color w:val="7030A0"/>
                              <w:sz w:val="21"/>
                              <w:szCs w:val="21"/>
                            </w:rPr>
                            <w:instrText>PAGE   \* MERGEFORMAT</w:instrText>
                          </w:r>
                          <w:r w:rsidRPr="005203F6">
                            <w:rPr>
                              <w:rFonts w:asciiTheme="minorEastAsia" w:eastAsiaTheme="minorEastAsia" w:hAnsiTheme="minorEastAsia"/>
                              <w:b/>
                              <w:color w:val="7030A0"/>
                              <w:sz w:val="21"/>
                              <w:szCs w:val="21"/>
                            </w:rPr>
                            <w:fldChar w:fldCharType="separate"/>
                          </w:r>
                          <w:r w:rsidR="00985C31" w:rsidRPr="00985C31">
                            <w:rPr>
                              <w:rFonts w:asciiTheme="minorEastAsia" w:eastAsiaTheme="minorEastAsia" w:hAnsiTheme="minorEastAsia"/>
                              <w:b/>
                              <w:noProof/>
                              <w:color w:val="7030A0"/>
                              <w:sz w:val="21"/>
                              <w:szCs w:val="21"/>
                              <w:lang w:val="zh-CN"/>
                            </w:rPr>
                            <w:t>2</w:t>
                          </w:r>
                          <w:r w:rsidRPr="005203F6">
                            <w:rPr>
                              <w:rFonts w:asciiTheme="minorEastAsia" w:eastAsiaTheme="minorEastAsia" w:hAnsiTheme="minorEastAsia"/>
                              <w:b/>
                              <w:color w:val="7030A0"/>
                              <w:sz w:val="21"/>
                              <w:szCs w:val="21"/>
                            </w:rPr>
                            <w:fldChar w:fldCharType="end"/>
                          </w:r>
                          <w:r w:rsidRPr="005203F6">
                            <w:rPr>
                              <w:rFonts w:asciiTheme="minorEastAsia" w:eastAsiaTheme="minorEastAsia" w:hAnsiTheme="minorEastAsia" w:hint="eastAsia"/>
                              <w:b/>
                              <w:color w:val="7030A0"/>
                              <w:sz w:val="21"/>
                              <w:szCs w:val="21"/>
                            </w:rPr>
                            <w:t>页</w:t>
                          </w:r>
                        </w:p>
                      </w:txbxContent>
                    </wps:txbx>
                    <wps:bodyPr rot="0" vert="horz" wrap="square" lIns="54000" tIns="0" rIns="5400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057199A" id="圆角矩形 29" o:spid="_x0000_s1050" style="position:absolute;left:0;text-align:left;margin-left:74.95pt;margin-top:7.7pt;width:284.25pt;height:34.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" fillcolor="#ffc000" strokecolor="#ffc000" strokeweight="3pt">
              <v:shadow on="t" color="#823b0b" opacity=".5" offset="1pt"/>
              <v:textbox inset="1.5mm,0,1.5mm,0">
                <w:txbxContent>
                  <w:p w:rsidR="0021360E" w:rsidRDefault="0021360E" w:rsidP="0021360E">
                    <w:pPr>
                      <w:pStyle w:val="a3"/>
                      <w:tabs>
                        <w:tab w:val="left" w:pos="468"/>
                        <w:tab w:val="center" w:pos="4365"/>
                      </w:tabs>
                      <w:jc w:val="center"/>
                      <w:rPr>
                        <w:rStyle w:val="a8"/>
                        <w:rFonts w:asciiTheme="minorEastAsia" w:eastAsiaTheme="minorEastAsia" w:hAnsiTheme="minorEastAsia"/>
                        <w:color w:val="7030A0"/>
                        <w:sz w:val="21"/>
                        <w:szCs w:val="21"/>
                      </w:rPr>
                    </w:pPr>
                    <w:r>
                      <w:rPr>
                        <w:rStyle w:val="a8"/>
                        <w:rFonts w:asciiTheme="minorEastAsia" w:eastAsiaTheme="minorEastAsia" w:hAnsiTheme="minorEastAsia" w:hint="eastAsia"/>
                        <w:color w:val="7030A0"/>
                        <w:sz w:val="21"/>
                        <w:szCs w:val="21"/>
                      </w:rPr>
                      <w:t>纳茵特教育</w:t>
                    </w:r>
                    <w:r w:rsidRPr="005203F6">
                      <w:rPr>
                        <w:rStyle w:val="a8"/>
                        <w:rFonts w:asciiTheme="minorEastAsia" w:eastAsiaTheme="minorEastAsia" w:hAnsiTheme="minorEastAsia" w:hint="eastAsia"/>
                        <w:color w:val="7030A0"/>
                        <w:sz w:val="21"/>
                        <w:szCs w:val="21"/>
                      </w:rPr>
                      <w:t>机器人-人工智能从小培养</w:t>
                    </w:r>
                  </w:p>
                  <w:p w:rsidR="0021360E" w:rsidRPr="005203F6" w:rsidRDefault="0021360E" w:rsidP="0021360E">
                    <w:pPr>
                      <w:pStyle w:val="a3"/>
                      <w:tabs>
                        <w:tab w:val="left" w:pos="468"/>
                        <w:tab w:val="center" w:pos="4365"/>
                      </w:tabs>
                      <w:jc w:val="center"/>
                      <w:rPr>
                        <w:rFonts w:asciiTheme="minorEastAsia" w:eastAsiaTheme="minorEastAsia" w:hAnsiTheme="minorEastAsia"/>
                        <w:b/>
                        <w:color w:val="7030A0"/>
                        <w:sz w:val="21"/>
                        <w:szCs w:val="21"/>
                      </w:rPr>
                    </w:pPr>
                    <w:r w:rsidRPr="005203F6">
                      <w:rPr>
                        <w:rFonts w:asciiTheme="minorEastAsia" w:eastAsiaTheme="minorEastAsia" w:hAnsiTheme="minorEastAsia"/>
                        <w:b/>
                        <w:color w:val="7030A0"/>
                        <w:sz w:val="21"/>
                        <w:szCs w:val="21"/>
                      </w:rPr>
                      <w:t xml:space="preserve">www.RobotEdu.com    </w:t>
                    </w:r>
                    <w:r w:rsidRPr="005203F6">
                      <w:rPr>
                        <w:rFonts w:asciiTheme="minorEastAsia" w:eastAsiaTheme="minorEastAsia" w:hAnsiTheme="minorEastAsia" w:hint="eastAsia"/>
                        <w:b/>
                        <w:color w:val="7030A0"/>
                        <w:sz w:val="21"/>
                        <w:szCs w:val="21"/>
                      </w:rPr>
                      <w:t>共</w:t>
                    </w:r>
                    <w:r>
                      <w:rPr>
                        <w:rFonts w:asciiTheme="minorEastAsia" w:eastAsiaTheme="minorEastAsia" w:hAnsiTheme="minorEastAsia"/>
                        <w:b/>
                        <w:color w:val="7030A0"/>
                        <w:sz w:val="21"/>
                        <w:szCs w:val="21"/>
                      </w:rPr>
                      <w:t>4</w:t>
                    </w:r>
                    <w:r w:rsidRPr="005203F6">
                      <w:rPr>
                        <w:rFonts w:asciiTheme="minorEastAsia" w:eastAsiaTheme="minorEastAsia" w:hAnsiTheme="minorEastAsia" w:hint="eastAsia"/>
                        <w:b/>
                        <w:color w:val="7030A0"/>
                        <w:sz w:val="21"/>
                        <w:szCs w:val="21"/>
                      </w:rPr>
                      <w:t>页 第</w:t>
                    </w:r>
                    <w:r w:rsidRPr="005203F6">
                      <w:rPr>
                        <w:rFonts w:asciiTheme="minorEastAsia" w:eastAsiaTheme="minorEastAsia" w:hAnsiTheme="minorEastAsia"/>
                        <w:b/>
                        <w:color w:val="7030A0"/>
                        <w:sz w:val="21"/>
                        <w:szCs w:val="21"/>
                      </w:rPr>
                      <w:fldChar w:fldCharType="begin"/>
                    </w:r>
                    <w:r w:rsidRPr="005203F6">
                      <w:rPr>
                        <w:rFonts w:asciiTheme="minorEastAsia" w:eastAsiaTheme="minorEastAsia" w:hAnsiTheme="minorEastAsia"/>
                        <w:b/>
                        <w:color w:val="7030A0"/>
                        <w:sz w:val="21"/>
                        <w:szCs w:val="21"/>
                      </w:rPr>
                      <w:instrText>PAGE   \* MERGEFORMAT</w:instrText>
                    </w:r>
                    <w:r w:rsidRPr="005203F6">
                      <w:rPr>
                        <w:rFonts w:asciiTheme="minorEastAsia" w:eastAsiaTheme="minorEastAsia" w:hAnsiTheme="minorEastAsia"/>
                        <w:b/>
                        <w:color w:val="7030A0"/>
                        <w:sz w:val="21"/>
                        <w:szCs w:val="21"/>
                      </w:rPr>
                      <w:fldChar w:fldCharType="separate"/>
                    </w:r>
                    <w:r w:rsidR="00985C31" w:rsidRPr="00985C31">
                      <w:rPr>
                        <w:rFonts w:asciiTheme="minorEastAsia" w:eastAsiaTheme="minorEastAsia" w:hAnsiTheme="minorEastAsia"/>
                        <w:b/>
                        <w:noProof/>
                        <w:color w:val="7030A0"/>
                        <w:sz w:val="21"/>
                        <w:szCs w:val="21"/>
                        <w:lang w:val="zh-CN"/>
                      </w:rPr>
                      <w:t>2</w:t>
                    </w:r>
                    <w:r w:rsidRPr="005203F6">
                      <w:rPr>
                        <w:rFonts w:asciiTheme="minorEastAsia" w:eastAsiaTheme="minorEastAsia" w:hAnsiTheme="minorEastAsia"/>
                        <w:b/>
                        <w:color w:val="7030A0"/>
                        <w:sz w:val="21"/>
                        <w:szCs w:val="21"/>
                      </w:rPr>
                      <w:fldChar w:fldCharType="end"/>
                    </w:r>
                    <w:r w:rsidRPr="005203F6">
                      <w:rPr>
                        <w:rFonts w:asciiTheme="minorEastAsia" w:eastAsiaTheme="minorEastAsia" w:hAnsiTheme="minorEastAsia" w:hint="eastAsia"/>
                        <w:b/>
                        <w:color w:val="7030A0"/>
                        <w:sz w:val="21"/>
                        <w:szCs w:val="21"/>
                      </w:rPr>
                      <w:t>页</w:t>
                    </w:r>
                  </w:p>
                </w:txbxContent>
              </v:textbox>
            </v:roundrect>
          </w:pict>
        </mc:Fallback>
      </mc:AlternateContent>
    </w:r>
    <w:r>
      <w:rPr>
        <w:noProof/>
      </w:rPr>
      <mc:AlternateContent>
        <mc:Choice Requires="wps">
          <w:drawing>
            <wp:anchor distT="0" distB="0" distL="114300" distR="114300" simplePos="0" relativeHeight="251654656" behindDoc="0" locked="0" layoutInCell="1" allowOverlap="1" wp14:anchorId="30C87E09" wp14:editId="1697EB1A">
              <wp:simplePos x="0" y="0"/>
              <wp:positionH relativeFrom="column">
                <wp:posOffset>337820</wp:posOffset>
              </wp:positionH>
              <wp:positionV relativeFrom="paragraph">
                <wp:posOffset>133350</wp:posOffset>
              </wp:positionV>
              <wp:extent cx="200025" cy="276225"/>
              <wp:effectExtent l="38100" t="19050" r="47625" b="66675"/>
              <wp:wrapNone/>
              <wp:docPr id="31" name="燕尾形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276225"/>
                      </a:xfrm>
                      <a:prstGeom prst="chevron">
                        <a:avLst>
                          <a:gd name="adj" fmla="val 25000"/>
                        </a:avLst>
                      </a:prstGeom>
                      <a:solidFill>
                        <a:srgbClr val="FFC000"/>
                      </a:solidFill>
                      <a:ln w="38100" algn="ctr">
                        <a:solidFill>
                          <a:srgbClr val="F2F2F2"/>
                        </a:solidFill>
                        <a:miter lim="800000"/>
                        <a:headEnd/>
                        <a:tailEnd/>
                      </a:ln>
                      <a:effectLst>
                        <a:outerShdw dist="28398" dir="3806097" algn="ctr" rotWithShape="0">
                          <a:srgbClr val="7F5F0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DC0B0D"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燕尾形 31" o:spid="_x0000_s1026" type="#_x0000_t55" style="position:absolute;left:0;text-align:left;margin-left:26.6pt;margin-top:10.5pt;width:15.75pt;height:21.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" fillcolor="#ffc000" strokecolor="#f2f2f2" strokeweight="3pt">
              <v:shadow on="t" color="#7f5f00" opacity=".5" offset="1pt"/>
            </v:shape>
          </w:pict>
        </mc:Fallback>
      </mc:AlternateContent>
    </w:r>
    <w:r>
      <w:rPr>
        <w:noProof/>
      </w:rPr>
      <mc:AlternateContent>
        <mc:Choice Requires="wps">
          <w:drawing>
            <wp:anchor distT="0" distB="0" distL="114300" distR="114300" simplePos="0" relativeHeight="251650560" behindDoc="0" locked="0" layoutInCell="1" allowOverlap="1" wp14:anchorId="5D22F107" wp14:editId="2085764E">
              <wp:simplePos x="0" y="0"/>
              <wp:positionH relativeFrom="column">
                <wp:posOffset>604520</wp:posOffset>
              </wp:positionH>
              <wp:positionV relativeFrom="paragraph">
                <wp:posOffset>127635</wp:posOffset>
              </wp:positionV>
              <wp:extent cx="200025" cy="276225"/>
              <wp:effectExtent l="38100" t="19050" r="47625" b="66675"/>
              <wp:wrapNone/>
              <wp:docPr id="30" name="燕尾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276225"/>
                      </a:xfrm>
                      <a:prstGeom prst="chevron">
                        <a:avLst>
                          <a:gd name="adj" fmla="val 25000"/>
                        </a:avLst>
                      </a:prstGeom>
                      <a:solidFill>
                        <a:srgbClr val="FFC000"/>
                      </a:solidFill>
                      <a:ln w="38100" algn="ctr">
                        <a:solidFill>
                          <a:srgbClr val="F2F2F2"/>
                        </a:solidFill>
                        <a:miter lim="800000"/>
                        <a:headEnd/>
                        <a:tailEnd/>
                      </a:ln>
                      <a:effectLst>
                        <a:outerShdw dist="28398" dir="3806097" algn="ctr" rotWithShape="0">
                          <a:srgbClr val="7F5F0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00586" id="燕尾形 30" o:spid="_x0000_s1026" type="#_x0000_t55" style="position:absolute;left:0;text-align:left;margin-left:47.6pt;margin-top:10.05pt;width:15.75pt;height:21.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" fillcolor="#ffc000" strokecolor="#f2f2f2" strokeweight="3pt">
              <v:shadow on="t" color="#7f5f00" opacity=".5" offset="1pt"/>
            </v:shape>
          </w:pict>
        </mc:Fallback>
      </mc:AlternateContent>
    </w:r>
    <w:r>
      <w:rPr>
        <w:noProof/>
      </w:rPr>
      <mc:AlternateContent>
        <mc:Choice Requires="wps">
          <w:drawing>
            <wp:anchor distT="0" distB="0" distL="114300" distR="114300" simplePos="0" relativeHeight="251662848" behindDoc="0" locked="0" layoutInCell="1" allowOverlap="1" wp14:anchorId="3B18633B" wp14:editId="31A3A08E">
              <wp:simplePos x="0" y="0"/>
              <wp:positionH relativeFrom="column">
                <wp:posOffset>4700270</wp:posOffset>
              </wp:positionH>
              <wp:positionV relativeFrom="paragraph">
                <wp:posOffset>133350</wp:posOffset>
              </wp:positionV>
              <wp:extent cx="200025" cy="276225"/>
              <wp:effectExtent l="38100" t="19050" r="66675" b="66675"/>
              <wp:wrapNone/>
              <wp:docPr id="32" name="燕尾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0025" cy="276225"/>
                      </a:xfrm>
                      <a:prstGeom prst="chevron">
                        <a:avLst>
                          <a:gd name="adj" fmla="val 25000"/>
                        </a:avLst>
                      </a:prstGeom>
                      <a:solidFill>
                        <a:srgbClr val="FFC000"/>
                      </a:solidFill>
                      <a:ln w="38100" algn="ctr">
                        <a:solidFill>
                          <a:srgbClr val="F2F2F2"/>
                        </a:solidFill>
                        <a:miter lim="800000"/>
                        <a:headEnd/>
                        <a:tailEnd/>
                      </a:ln>
                      <a:effectLst>
                        <a:outerShdw dist="28398" dir="3806097" algn="ctr" rotWithShape="0">
                          <a:srgbClr val="7F5F0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49858" id="燕尾形 32" o:spid="_x0000_s1026" type="#_x0000_t55" style="position:absolute;left:0;text-align:left;margin-left:370.1pt;margin-top:10.5pt;width:15.75pt;height:21.75pt;rotation:18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" fillcolor="#ffc000" strokecolor="#f2f2f2" strokeweight="3pt">
              <v:shadow on="t" color="#7f5f00" opacity=".5" offset="1pt"/>
            </v:shape>
          </w:pict>
        </mc:Fallback>
      </mc:AlternateContent>
    </w:r>
    <w:r>
      <w:rPr>
        <w:noProof/>
      </w:rPr>
      <mc:AlternateContent>
        <mc:Choice Requires="wps">
          <w:drawing>
            <wp:anchor distT="0" distB="0" distL="114300" distR="114300" simplePos="0" relativeHeight="251658752" behindDoc="0" locked="0" layoutInCell="1" allowOverlap="1" wp14:anchorId="6D53446B" wp14:editId="2E74BF19">
              <wp:simplePos x="0" y="0"/>
              <wp:positionH relativeFrom="column">
                <wp:posOffset>4965665</wp:posOffset>
              </wp:positionH>
              <wp:positionV relativeFrom="paragraph">
                <wp:posOffset>133350</wp:posOffset>
              </wp:positionV>
              <wp:extent cx="200025" cy="276225"/>
              <wp:effectExtent l="38100" t="19050" r="66675" b="66675"/>
              <wp:wrapNone/>
              <wp:docPr id="33" name="燕尾形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0025" cy="276225"/>
                      </a:xfrm>
                      <a:prstGeom prst="chevron">
                        <a:avLst>
                          <a:gd name="adj" fmla="val 25000"/>
                        </a:avLst>
                      </a:prstGeom>
                      <a:solidFill>
                        <a:srgbClr val="FFC000"/>
                      </a:solidFill>
                      <a:ln w="38100" algn="ctr">
                        <a:solidFill>
                          <a:srgbClr val="F2F2F2"/>
                        </a:solidFill>
                        <a:miter lim="800000"/>
                        <a:headEnd/>
                        <a:tailEnd/>
                      </a:ln>
                      <a:effectLst>
                        <a:outerShdw dist="28398" dir="3806097" algn="ctr" rotWithShape="0">
                          <a:srgbClr val="7F5F0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D15ED3" id="燕尾形 33" o:spid="_x0000_s1026" type="#_x0000_t55" style="position:absolute;left:0;text-align:left;margin-left:391pt;margin-top:10.5pt;width:15.75pt;height:21.75pt;rotation:18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" fillcolor="#ffc000" strokecolor="#f2f2f2" strokeweight="3pt">
              <v:shadow on="t" color="#7f5f00" opacity=".5" offset="1pt"/>
            </v:shape>
          </w:pict>
        </mc:Fallback>
      </mc:AlternateContent>
    </w:r>
  </w:p>
  <w:p w:rsidR="0021360E" w:rsidRDefault="0021360E" w:rsidP="0021360E">
    <w:pPr>
      <w:pStyle w:val="a3"/>
      <w:ind w:firstLine="360"/>
    </w:pPr>
  </w:p>
  <w:p w:rsidR="0021360E" w:rsidRDefault="0021360E" w:rsidP="0021360E">
    <w:pPr>
      <w:pStyle w:val="a3"/>
      <w:ind w:firstLine="360"/>
    </w:pPr>
  </w:p>
  <w:p w:rsidR="005F3AD1" w:rsidRPr="0021360E" w:rsidRDefault="00FE7BD6" w:rsidP="0021360E">
    <w:pPr>
      <w:pStyle w:val="a3"/>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D1" w:rsidRDefault="00FE7BD6">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7BD6" w:rsidRDefault="00FE7BD6">
      <w:pPr>
        <w:spacing w:line="240" w:lineRule="auto"/>
      </w:pPr>
      <w:r>
        <w:separator/>
      </w:r>
    </w:p>
  </w:footnote>
  <w:footnote w:type="continuationSeparator" w:id="0">
    <w:p w:rsidR="00FE7BD6" w:rsidRDefault="00FE7B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D1" w:rsidRDefault="00FE7BD6">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A2B" w:rsidRDefault="00122EE9" w:rsidP="00122EE9">
    <w:pPr>
      <w:pStyle w:val="af"/>
      <w:wordWrap w:val="0"/>
      <w:jc w:val="right"/>
    </w:pPr>
    <w:r w:rsidRPr="00122EE9">
      <w:rPr>
        <w:rFonts w:ascii="微软雅黑" w:eastAsia="微软雅黑" w:hAnsi="微软雅黑" w:cs="微软雅黑"/>
        <w:noProof/>
        <w:sz w:val="21"/>
      </w:rPr>
      <w:drawing>
        <wp:inline distT="0" distB="0" distL="0" distR="0">
          <wp:extent cx="1019175" cy="792373"/>
          <wp:effectExtent l="0" t="0" r="0" b="8255"/>
          <wp:docPr id="2" name="图片 2" descr="D:\机器人\图片\logo\纳茵特logo图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机器人\图片\logo\纳茵特logo图标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828" cy="796768"/>
                  </a:xfrm>
                  <a:prstGeom prst="rect">
                    <a:avLst/>
                  </a:prstGeom>
                  <a:noFill/>
                  <a:ln>
                    <a:noFill/>
                  </a:ln>
                </pic:spPr>
              </pic:pic>
            </a:graphicData>
          </a:graphic>
        </wp:inline>
      </w:drawing>
    </w:r>
    <w:r>
      <w:rPr>
        <w:rFonts w:ascii="微软雅黑" w:eastAsia="微软雅黑" w:hAnsi="微软雅黑" w:cs="微软雅黑"/>
        <w:sz w:val="21"/>
      </w:rPr>
      <w:t xml:space="preserve">  </w:t>
    </w:r>
    <w:r w:rsidR="007825CF">
      <w:rPr>
        <w:rFonts w:ascii="微软雅黑" w:eastAsia="微软雅黑" w:hAnsi="微软雅黑" w:cs="微软雅黑"/>
        <w:sz w:val="21"/>
      </w:rPr>
      <w:t xml:space="preserve">     </w:t>
    </w:r>
    <w:r w:rsidR="00873A14">
      <w:rPr>
        <w:rFonts w:ascii="微软雅黑" w:eastAsia="微软雅黑" w:hAnsi="微软雅黑" w:cs="微软雅黑"/>
        <w:sz w:val="21"/>
      </w:rPr>
      <w:t xml:space="preserve">           </w:t>
    </w:r>
    <w:r w:rsidR="007825CF">
      <w:rPr>
        <w:rFonts w:ascii="微软雅黑" w:eastAsia="微软雅黑" w:hAnsi="微软雅黑" w:cs="微软雅黑"/>
        <w:sz w:val="21"/>
      </w:rPr>
      <w:t xml:space="preserve"> </w:t>
    </w:r>
    <w:r w:rsidR="0075441A">
      <w:rPr>
        <w:rFonts w:ascii="微软雅黑" w:eastAsia="微软雅黑" w:hAnsi="微软雅黑" w:cs="微软雅黑"/>
        <w:sz w:val="21"/>
      </w:rPr>
      <w:t xml:space="preserve"> </w:t>
    </w:r>
    <w:r w:rsidR="0075441A">
      <w:rPr>
        <w:rFonts w:ascii="微软雅黑" w:eastAsia="微软雅黑" w:hAnsi="微软雅黑" w:cs="微软雅黑" w:hint="eastAsia"/>
        <w:sz w:val="21"/>
      </w:rPr>
      <w:t>纳茵特机器人配件-</w:t>
    </w:r>
    <w:r w:rsidR="00873A14" w:rsidRPr="00873A14">
      <w:rPr>
        <w:rFonts w:ascii="微软雅黑" w:eastAsia="微软雅黑" w:hAnsi="微软雅黑" w:cs="微软雅黑" w:hint="eastAsia"/>
        <w:sz w:val="21"/>
      </w:rPr>
      <w:t>底部灰度传感器V1.0</w:t>
    </w:r>
    <w:r w:rsidR="00CD1A2B">
      <w:rPr>
        <w:rFonts w:ascii="微软雅黑" w:eastAsia="微软雅黑" w:hAnsi="微软雅黑" w:cs="微软雅黑"/>
        <w:sz w:val="21"/>
      </w:rPr>
      <w:t>产品手册</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D1" w:rsidRDefault="00FE7BD6">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singleLevel"/>
    <w:tmpl w:val="00000006"/>
    <w:lvl w:ilvl="0">
      <w:start w:val="1"/>
      <w:numFmt w:val="decimal"/>
      <w:suff w:val="nothing"/>
      <w:lvlText w:val="（%1）"/>
      <w:lvlJc w:val="left"/>
    </w:lvl>
  </w:abstractNum>
  <w:abstractNum w:abstractNumId="1" w15:restartNumberingAfterBreak="0">
    <w:nsid w:val="00000007"/>
    <w:multiLevelType w:val="multilevel"/>
    <w:tmpl w:val="00000007"/>
    <w:lvl w:ilvl="0">
      <w:start w:val="1"/>
      <w:numFmt w:val="bullet"/>
      <w:lvlText w:val=""/>
      <w:lvlJc w:val="left"/>
      <w:pPr>
        <w:ind w:left="420" w:hanging="420"/>
      </w:pPr>
      <w:rPr>
        <w:rFonts w:ascii="Wingdings" w:hAnsi="Wingdings"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0000008"/>
    <w:multiLevelType w:val="singleLevel"/>
    <w:tmpl w:val="04090001"/>
    <w:lvl w:ilvl="0">
      <w:start w:val="1"/>
      <w:numFmt w:val="bullet"/>
      <w:lvlText w:val=""/>
      <w:lvlJc w:val="left"/>
      <w:pPr>
        <w:ind w:left="420" w:hanging="420"/>
      </w:pPr>
      <w:rPr>
        <w:rFonts w:ascii="Wingdings" w:hAnsi="Wingdings" w:hint="default"/>
      </w:rPr>
    </w:lvl>
  </w:abstractNum>
  <w:abstractNum w:abstractNumId="3" w15:restartNumberingAfterBreak="0">
    <w:nsid w:val="0000000A"/>
    <w:multiLevelType w:val="multilevel"/>
    <w:tmpl w:val="0000000A"/>
    <w:lvl w:ilvl="0">
      <w:start w:val="1"/>
      <w:numFmt w:val="bullet"/>
      <w:lvlText w:val=""/>
      <w:lvlJc w:val="left"/>
      <w:pPr>
        <w:ind w:left="420" w:hanging="420"/>
      </w:pPr>
      <w:rPr>
        <w:rFonts w:ascii="Wingdings" w:hAnsi="Wingdings"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0C91390A"/>
    <w:multiLevelType w:val="hybridMultilevel"/>
    <w:tmpl w:val="C3BC8E48"/>
    <w:lvl w:ilvl="0" w:tplc="CB949D8C">
      <w:start w:val="1"/>
      <w:numFmt w:val="bullet"/>
      <w:lvlText w:val=""/>
      <w:lvlJc w:val="left"/>
      <w:pPr>
        <w:ind w:left="1245"/>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94DE9614">
      <w:start w:val="1"/>
      <w:numFmt w:val="bullet"/>
      <w:lvlText w:val="o"/>
      <w:lvlJc w:val="left"/>
      <w:pPr>
        <w:ind w:left="19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FD88EB6E">
      <w:start w:val="1"/>
      <w:numFmt w:val="bullet"/>
      <w:lvlText w:val="▪"/>
      <w:lvlJc w:val="left"/>
      <w:pPr>
        <w:ind w:left="26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6438464E">
      <w:start w:val="1"/>
      <w:numFmt w:val="bullet"/>
      <w:lvlText w:val="•"/>
      <w:lvlJc w:val="left"/>
      <w:pPr>
        <w:ind w:left="33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85BAB05E">
      <w:start w:val="1"/>
      <w:numFmt w:val="bullet"/>
      <w:lvlText w:val="o"/>
      <w:lvlJc w:val="left"/>
      <w:pPr>
        <w:ind w:left="40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9E1AC294">
      <w:start w:val="1"/>
      <w:numFmt w:val="bullet"/>
      <w:lvlText w:val="▪"/>
      <w:lvlJc w:val="left"/>
      <w:pPr>
        <w:ind w:left="48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4BD8F662">
      <w:start w:val="1"/>
      <w:numFmt w:val="bullet"/>
      <w:lvlText w:val="•"/>
      <w:lvlJc w:val="left"/>
      <w:pPr>
        <w:ind w:left="55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9984D7E2">
      <w:start w:val="1"/>
      <w:numFmt w:val="bullet"/>
      <w:lvlText w:val="o"/>
      <w:lvlJc w:val="left"/>
      <w:pPr>
        <w:ind w:left="62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AA7A7F66">
      <w:start w:val="1"/>
      <w:numFmt w:val="bullet"/>
      <w:lvlText w:val="▪"/>
      <w:lvlJc w:val="left"/>
      <w:pPr>
        <w:ind w:left="69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13EE3D88"/>
    <w:multiLevelType w:val="hybridMultilevel"/>
    <w:tmpl w:val="B0203AD2"/>
    <w:lvl w:ilvl="0" w:tplc="D00614C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FB47B4"/>
    <w:multiLevelType w:val="hybridMultilevel"/>
    <w:tmpl w:val="1CA0A7AE"/>
    <w:lvl w:ilvl="0" w:tplc="11D8104C">
      <w:start w:val="1"/>
      <w:numFmt w:val="decimal"/>
      <w:lvlText w:val="%1."/>
      <w:lvlJc w:val="left"/>
      <w:pPr>
        <w:ind w:left="425"/>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1" w:tplc="B2E44D0A">
      <w:start w:val="1"/>
      <w:numFmt w:val="lowerLetter"/>
      <w:lvlText w:val="%2"/>
      <w:lvlJc w:val="left"/>
      <w:pPr>
        <w:ind w:left="108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2" w:tplc="03508A70">
      <w:start w:val="1"/>
      <w:numFmt w:val="lowerRoman"/>
      <w:lvlText w:val="%3"/>
      <w:lvlJc w:val="left"/>
      <w:pPr>
        <w:ind w:left="180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3" w:tplc="53EE505C">
      <w:start w:val="1"/>
      <w:numFmt w:val="decimal"/>
      <w:lvlText w:val="%4"/>
      <w:lvlJc w:val="left"/>
      <w:pPr>
        <w:ind w:left="252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4" w:tplc="3828C61E">
      <w:start w:val="1"/>
      <w:numFmt w:val="lowerLetter"/>
      <w:lvlText w:val="%5"/>
      <w:lvlJc w:val="left"/>
      <w:pPr>
        <w:ind w:left="324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5" w:tplc="0FC8E81E">
      <w:start w:val="1"/>
      <w:numFmt w:val="lowerRoman"/>
      <w:lvlText w:val="%6"/>
      <w:lvlJc w:val="left"/>
      <w:pPr>
        <w:ind w:left="396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6" w:tplc="4B58EB00">
      <w:start w:val="1"/>
      <w:numFmt w:val="decimal"/>
      <w:lvlText w:val="%7"/>
      <w:lvlJc w:val="left"/>
      <w:pPr>
        <w:ind w:left="468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7" w:tplc="F5AE9B56">
      <w:start w:val="1"/>
      <w:numFmt w:val="lowerLetter"/>
      <w:lvlText w:val="%8"/>
      <w:lvlJc w:val="left"/>
      <w:pPr>
        <w:ind w:left="540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8" w:tplc="9B1A9E3E">
      <w:start w:val="1"/>
      <w:numFmt w:val="lowerRoman"/>
      <w:lvlText w:val="%9"/>
      <w:lvlJc w:val="left"/>
      <w:pPr>
        <w:ind w:left="612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abstractNum>
  <w:abstractNum w:abstractNumId="7" w15:restartNumberingAfterBreak="0">
    <w:nsid w:val="2A610F1B"/>
    <w:multiLevelType w:val="hybridMultilevel"/>
    <w:tmpl w:val="72A0FBDA"/>
    <w:lvl w:ilvl="0" w:tplc="04090001">
      <w:start w:val="1"/>
      <w:numFmt w:val="bullet"/>
      <w:lvlText w:val=""/>
      <w:lvlJc w:val="left"/>
      <w:pPr>
        <w:ind w:left="424" w:hanging="420"/>
      </w:pPr>
      <w:rPr>
        <w:rFonts w:ascii="Wingdings" w:hAnsi="Wingdings" w:hint="default"/>
      </w:rPr>
    </w:lvl>
    <w:lvl w:ilvl="1" w:tplc="04090003" w:tentative="1">
      <w:start w:val="1"/>
      <w:numFmt w:val="bullet"/>
      <w:lvlText w:val=""/>
      <w:lvlJc w:val="left"/>
      <w:pPr>
        <w:ind w:left="844" w:hanging="420"/>
      </w:pPr>
      <w:rPr>
        <w:rFonts w:ascii="Wingdings" w:hAnsi="Wingdings" w:hint="default"/>
      </w:rPr>
    </w:lvl>
    <w:lvl w:ilvl="2" w:tplc="04090005" w:tentative="1">
      <w:start w:val="1"/>
      <w:numFmt w:val="bullet"/>
      <w:lvlText w:val=""/>
      <w:lvlJc w:val="left"/>
      <w:pPr>
        <w:ind w:left="1264" w:hanging="420"/>
      </w:pPr>
      <w:rPr>
        <w:rFonts w:ascii="Wingdings" w:hAnsi="Wingdings" w:hint="default"/>
      </w:rPr>
    </w:lvl>
    <w:lvl w:ilvl="3" w:tplc="04090001" w:tentative="1">
      <w:start w:val="1"/>
      <w:numFmt w:val="bullet"/>
      <w:lvlText w:val=""/>
      <w:lvlJc w:val="left"/>
      <w:pPr>
        <w:ind w:left="1684" w:hanging="420"/>
      </w:pPr>
      <w:rPr>
        <w:rFonts w:ascii="Wingdings" w:hAnsi="Wingdings" w:hint="default"/>
      </w:rPr>
    </w:lvl>
    <w:lvl w:ilvl="4" w:tplc="04090003" w:tentative="1">
      <w:start w:val="1"/>
      <w:numFmt w:val="bullet"/>
      <w:lvlText w:val=""/>
      <w:lvlJc w:val="left"/>
      <w:pPr>
        <w:ind w:left="2104" w:hanging="420"/>
      </w:pPr>
      <w:rPr>
        <w:rFonts w:ascii="Wingdings" w:hAnsi="Wingdings" w:hint="default"/>
      </w:rPr>
    </w:lvl>
    <w:lvl w:ilvl="5" w:tplc="04090005" w:tentative="1">
      <w:start w:val="1"/>
      <w:numFmt w:val="bullet"/>
      <w:lvlText w:val=""/>
      <w:lvlJc w:val="left"/>
      <w:pPr>
        <w:ind w:left="2524" w:hanging="420"/>
      </w:pPr>
      <w:rPr>
        <w:rFonts w:ascii="Wingdings" w:hAnsi="Wingdings" w:hint="default"/>
      </w:rPr>
    </w:lvl>
    <w:lvl w:ilvl="6" w:tplc="04090001" w:tentative="1">
      <w:start w:val="1"/>
      <w:numFmt w:val="bullet"/>
      <w:lvlText w:val=""/>
      <w:lvlJc w:val="left"/>
      <w:pPr>
        <w:ind w:left="2944" w:hanging="420"/>
      </w:pPr>
      <w:rPr>
        <w:rFonts w:ascii="Wingdings" w:hAnsi="Wingdings" w:hint="default"/>
      </w:rPr>
    </w:lvl>
    <w:lvl w:ilvl="7" w:tplc="04090003" w:tentative="1">
      <w:start w:val="1"/>
      <w:numFmt w:val="bullet"/>
      <w:lvlText w:val=""/>
      <w:lvlJc w:val="left"/>
      <w:pPr>
        <w:ind w:left="3364" w:hanging="420"/>
      </w:pPr>
      <w:rPr>
        <w:rFonts w:ascii="Wingdings" w:hAnsi="Wingdings" w:hint="default"/>
      </w:rPr>
    </w:lvl>
    <w:lvl w:ilvl="8" w:tplc="04090005" w:tentative="1">
      <w:start w:val="1"/>
      <w:numFmt w:val="bullet"/>
      <w:lvlText w:val=""/>
      <w:lvlJc w:val="left"/>
      <w:pPr>
        <w:ind w:left="3784" w:hanging="420"/>
      </w:pPr>
      <w:rPr>
        <w:rFonts w:ascii="Wingdings" w:hAnsi="Wingdings" w:hint="default"/>
      </w:rPr>
    </w:lvl>
  </w:abstractNum>
  <w:abstractNum w:abstractNumId="8" w15:restartNumberingAfterBreak="0">
    <w:nsid w:val="366C02C3"/>
    <w:multiLevelType w:val="hybridMultilevel"/>
    <w:tmpl w:val="FFD09DE0"/>
    <w:lvl w:ilvl="0" w:tplc="B126959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908317A"/>
    <w:multiLevelType w:val="hybridMultilevel"/>
    <w:tmpl w:val="A1B40E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A8D5607"/>
    <w:multiLevelType w:val="hybridMultilevel"/>
    <w:tmpl w:val="112894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366E8C5"/>
    <w:multiLevelType w:val="singleLevel"/>
    <w:tmpl w:val="5366E8C5"/>
    <w:lvl w:ilvl="0">
      <w:start w:val="3"/>
      <w:numFmt w:val="chineseCounting"/>
      <w:suff w:val="space"/>
      <w:lvlText w:val="%1、"/>
      <w:lvlJc w:val="left"/>
    </w:lvl>
  </w:abstractNum>
  <w:abstractNum w:abstractNumId="12" w15:restartNumberingAfterBreak="0">
    <w:nsid w:val="56AC3E7A"/>
    <w:multiLevelType w:val="singleLevel"/>
    <w:tmpl w:val="56AC3E7A"/>
    <w:lvl w:ilvl="0">
      <w:start w:val="4"/>
      <w:numFmt w:val="decimal"/>
      <w:suff w:val="nothing"/>
      <w:lvlText w:val="%1."/>
      <w:lvlJc w:val="left"/>
    </w:lvl>
  </w:abstractNum>
  <w:abstractNum w:abstractNumId="13" w15:restartNumberingAfterBreak="0">
    <w:nsid w:val="5DFF3EAB"/>
    <w:multiLevelType w:val="hybridMultilevel"/>
    <w:tmpl w:val="604E2052"/>
    <w:lvl w:ilvl="0" w:tplc="C8A852D0">
      <w:start w:val="6"/>
      <w:numFmt w:val="decimal"/>
      <w:lvlText w:val="%1、"/>
      <w:lvlJc w:val="left"/>
      <w:pPr>
        <w:tabs>
          <w:tab w:val="num" w:pos="909"/>
        </w:tabs>
        <w:ind w:left="909" w:hanging="720"/>
      </w:pPr>
      <w:rPr>
        <w:rFonts w:hint="eastAsia"/>
      </w:rPr>
    </w:lvl>
    <w:lvl w:ilvl="1" w:tplc="04090019" w:tentative="1">
      <w:start w:val="1"/>
      <w:numFmt w:val="lowerLetter"/>
      <w:lvlText w:val="%2)"/>
      <w:lvlJc w:val="left"/>
      <w:pPr>
        <w:tabs>
          <w:tab w:val="num" w:pos="1029"/>
        </w:tabs>
        <w:ind w:left="1029" w:hanging="420"/>
      </w:pPr>
    </w:lvl>
    <w:lvl w:ilvl="2" w:tplc="0409001B" w:tentative="1">
      <w:start w:val="1"/>
      <w:numFmt w:val="lowerRoman"/>
      <w:lvlText w:val="%3."/>
      <w:lvlJc w:val="right"/>
      <w:pPr>
        <w:tabs>
          <w:tab w:val="num" w:pos="1449"/>
        </w:tabs>
        <w:ind w:left="1449" w:hanging="420"/>
      </w:pPr>
    </w:lvl>
    <w:lvl w:ilvl="3" w:tplc="0409000F" w:tentative="1">
      <w:start w:val="1"/>
      <w:numFmt w:val="decimal"/>
      <w:lvlText w:val="%4."/>
      <w:lvlJc w:val="left"/>
      <w:pPr>
        <w:tabs>
          <w:tab w:val="num" w:pos="1869"/>
        </w:tabs>
        <w:ind w:left="1869" w:hanging="420"/>
      </w:pPr>
    </w:lvl>
    <w:lvl w:ilvl="4" w:tplc="04090019" w:tentative="1">
      <w:start w:val="1"/>
      <w:numFmt w:val="lowerLetter"/>
      <w:lvlText w:val="%5)"/>
      <w:lvlJc w:val="left"/>
      <w:pPr>
        <w:tabs>
          <w:tab w:val="num" w:pos="2289"/>
        </w:tabs>
        <w:ind w:left="2289" w:hanging="420"/>
      </w:pPr>
    </w:lvl>
    <w:lvl w:ilvl="5" w:tplc="0409001B" w:tentative="1">
      <w:start w:val="1"/>
      <w:numFmt w:val="lowerRoman"/>
      <w:lvlText w:val="%6."/>
      <w:lvlJc w:val="right"/>
      <w:pPr>
        <w:tabs>
          <w:tab w:val="num" w:pos="2709"/>
        </w:tabs>
        <w:ind w:left="2709" w:hanging="420"/>
      </w:pPr>
    </w:lvl>
    <w:lvl w:ilvl="6" w:tplc="0409000F" w:tentative="1">
      <w:start w:val="1"/>
      <w:numFmt w:val="decimal"/>
      <w:lvlText w:val="%7."/>
      <w:lvlJc w:val="left"/>
      <w:pPr>
        <w:tabs>
          <w:tab w:val="num" w:pos="3129"/>
        </w:tabs>
        <w:ind w:left="3129" w:hanging="420"/>
      </w:pPr>
    </w:lvl>
    <w:lvl w:ilvl="7" w:tplc="04090019" w:tentative="1">
      <w:start w:val="1"/>
      <w:numFmt w:val="lowerLetter"/>
      <w:lvlText w:val="%8)"/>
      <w:lvlJc w:val="left"/>
      <w:pPr>
        <w:tabs>
          <w:tab w:val="num" w:pos="3549"/>
        </w:tabs>
        <w:ind w:left="3549" w:hanging="420"/>
      </w:pPr>
    </w:lvl>
    <w:lvl w:ilvl="8" w:tplc="0409001B" w:tentative="1">
      <w:start w:val="1"/>
      <w:numFmt w:val="lowerRoman"/>
      <w:lvlText w:val="%9."/>
      <w:lvlJc w:val="right"/>
      <w:pPr>
        <w:tabs>
          <w:tab w:val="num" w:pos="3969"/>
        </w:tabs>
        <w:ind w:left="3969" w:hanging="420"/>
      </w:pPr>
    </w:lvl>
  </w:abstractNum>
  <w:abstractNum w:abstractNumId="14" w15:restartNumberingAfterBreak="0">
    <w:nsid w:val="63C7045C"/>
    <w:multiLevelType w:val="hybridMultilevel"/>
    <w:tmpl w:val="B30EBD78"/>
    <w:lvl w:ilvl="0" w:tplc="0D48DF58">
      <w:start w:val="1"/>
      <w:numFmt w:val="japaneseCounting"/>
      <w:lvlText w:val="（%1）"/>
      <w:lvlJc w:val="left"/>
      <w:pPr>
        <w:ind w:left="84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6C441D"/>
    <w:multiLevelType w:val="multilevel"/>
    <w:tmpl w:val="646C441D"/>
    <w:lvl w:ilvl="0">
      <w:start w:val="1"/>
      <w:numFmt w:val="decimal"/>
      <w:lvlText w:val="%1)"/>
      <w:lvlJc w:val="left"/>
      <w:pPr>
        <w:ind w:left="630" w:hanging="420"/>
      </w:p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16" w15:restartNumberingAfterBreak="0">
    <w:nsid w:val="6C10765F"/>
    <w:multiLevelType w:val="hybridMultilevel"/>
    <w:tmpl w:val="E300FEAC"/>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6DBC10CF"/>
    <w:multiLevelType w:val="hybridMultilevel"/>
    <w:tmpl w:val="8B06F44A"/>
    <w:lvl w:ilvl="0" w:tplc="C0BC73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9FC7D42"/>
    <w:multiLevelType w:val="hybridMultilevel"/>
    <w:tmpl w:val="95D22C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A2812F9"/>
    <w:multiLevelType w:val="hybridMultilevel"/>
    <w:tmpl w:val="1F627D56"/>
    <w:lvl w:ilvl="0" w:tplc="ED4AB44A">
      <w:start w:val="1"/>
      <w:numFmt w:val="decimal"/>
      <w:lvlText w:val="%1）"/>
      <w:lvlJc w:val="left"/>
      <w:pPr>
        <w:ind w:left="1322" w:hanging="72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20" w15:restartNumberingAfterBreak="0">
    <w:nsid w:val="7B344F85"/>
    <w:multiLevelType w:val="hybridMultilevel"/>
    <w:tmpl w:val="B846F7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1"/>
  </w:num>
  <w:num w:numId="2">
    <w:abstractNumId w:val="0"/>
  </w:num>
  <w:num w:numId="3">
    <w:abstractNumId w:val="3"/>
  </w:num>
  <w:num w:numId="4">
    <w:abstractNumId w:val="1"/>
  </w:num>
  <w:num w:numId="5">
    <w:abstractNumId w:val="2"/>
  </w:num>
  <w:num w:numId="6">
    <w:abstractNumId w:val="14"/>
  </w:num>
  <w:num w:numId="7">
    <w:abstractNumId w:val="13"/>
  </w:num>
  <w:num w:numId="8">
    <w:abstractNumId w:val="19"/>
  </w:num>
  <w:num w:numId="9">
    <w:abstractNumId w:val="16"/>
  </w:num>
  <w:num w:numId="10">
    <w:abstractNumId w:val="18"/>
  </w:num>
  <w:num w:numId="11">
    <w:abstractNumId w:val="7"/>
  </w:num>
  <w:num w:numId="12">
    <w:abstractNumId w:val="8"/>
  </w:num>
  <w:num w:numId="13">
    <w:abstractNumId w:val="5"/>
  </w:num>
  <w:num w:numId="14">
    <w:abstractNumId w:val="17"/>
  </w:num>
  <w:num w:numId="15">
    <w:abstractNumId w:val="6"/>
  </w:num>
  <w:num w:numId="16">
    <w:abstractNumId w:val="4"/>
  </w:num>
  <w:num w:numId="17">
    <w:abstractNumId w:val="12"/>
  </w:num>
  <w:num w:numId="18">
    <w:abstractNumId w:val="15"/>
  </w:num>
  <w:num w:numId="19">
    <w:abstractNumId w:val="9"/>
  </w:num>
  <w:num w:numId="20">
    <w:abstractNumId w:val="2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647"/>
    <w:rsid w:val="000058F5"/>
    <w:rsid w:val="00062647"/>
    <w:rsid w:val="000D19F7"/>
    <w:rsid w:val="00122EE9"/>
    <w:rsid w:val="0016274F"/>
    <w:rsid w:val="00166E9A"/>
    <w:rsid w:val="001939BE"/>
    <w:rsid w:val="001B6037"/>
    <w:rsid w:val="001C3CDF"/>
    <w:rsid w:val="001E3B56"/>
    <w:rsid w:val="001F19AD"/>
    <w:rsid w:val="00203CB2"/>
    <w:rsid w:val="0021360E"/>
    <w:rsid w:val="00232EDA"/>
    <w:rsid w:val="00233AE9"/>
    <w:rsid w:val="00234F0A"/>
    <w:rsid w:val="002A785F"/>
    <w:rsid w:val="002E32C2"/>
    <w:rsid w:val="00323E59"/>
    <w:rsid w:val="003273E5"/>
    <w:rsid w:val="00372062"/>
    <w:rsid w:val="003C0501"/>
    <w:rsid w:val="00412ADB"/>
    <w:rsid w:val="004700BC"/>
    <w:rsid w:val="004D3F4F"/>
    <w:rsid w:val="004E604B"/>
    <w:rsid w:val="00533C5A"/>
    <w:rsid w:val="005A131B"/>
    <w:rsid w:val="005D1EFB"/>
    <w:rsid w:val="005D32C4"/>
    <w:rsid w:val="005D4156"/>
    <w:rsid w:val="005F76E4"/>
    <w:rsid w:val="006223C5"/>
    <w:rsid w:val="00643E49"/>
    <w:rsid w:val="00655E49"/>
    <w:rsid w:val="00664121"/>
    <w:rsid w:val="006B57BB"/>
    <w:rsid w:val="006B7614"/>
    <w:rsid w:val="006B7A7A"/>
    <w:rsid w:val="00707537"/>
    <w:rsid w:val="00712A5E"/>
    <w:rsid w:val="00737F46"/>
    <w:rsid w:val="0075441A"/>
    <w:rsid w:val="007825CF"/>
    <w:rsid w:val="007B3051"/>
    <w:rsid w:val="007C5DE4"/>
    <w:rsid w:val="00817D82"/>
    <w:rsid w:val="0084483A"/>
    <w:rsid w:val="00857103"/>
    <w:rsid w:val="00873A14"/>
    <w:rsid w:val="008F0E2A"/>
    <w:rsid w:val="00946A3E"/>
    <w:rsid w:val="00965AD9"/>
    <w:rsid w:val="00981609"/>
    <w:rsid w:val="00985C31"/>
    <w:rsid w:val="00A623CA"/>
    <w:rsid w:val="00A767D7"/>
    <w:rsid w:val="00A938DC"/>
    <w:rsid w:val="00A95B5E"/>
    <w:rsid w:val="00AA3066"/>
    <w:rsid w:val="00AB562A"/>
    <w:rsid w:val="00AB6824"/>
    <w:rsid w:val="00AD2135"/>
    <w:rsid w:val="00B500E7"/>
    <w:rsid w:val="00B53220"/>
    <w:rsid w:val="00B75EDC"/>
    <w:rsid w:val="00B77338"/>
    <w:rsid w:val="00BE2FCC"/>
    <w:rsid w:val="00C23C17"/>
    <w:rsid w:val="00C664AD"/>
    <w:rsid w:val="00CA096E"/>
    <w:rsid w:val="00CD1A2B"/>
    <w:rsid w:val="00D161A1"/>
    <w:rsid w:val="00D318D7"/>
    <w:rsid w:val="00D53E95"/>
    <w:rsid w:val="00D80DCC"/>
    <w:rsid w:val="00D8463C"/>
    <w:rsid w:val="00D86F14"/>
    <w:rsid w:val="00D96CA2"/>
    <w:rsid w:val="00DF1E4F"/>
    <w:rsid w:val="00DF2850"/>
    <w:rsid w:val="00E10BBB"/>
    <w:rsid w:val="00E201B0"/>
    <w:rsid w:val="00E40DD0"/>
    <w:rsid w:val="00E966C4"/>
    <w:rsid w:val="00ED3B57"/>
    <w:rsid w:val="00F24EDE"/>
    <w:rsid w:val="00F540C7"/>
    <w:rsid w:val="00F9655D"/>
    <w:rsid w:val="00FE7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81E80EF-A9BF-4B17-B963-8EDDC4EC0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0"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64AD"/>
    <w:pPr>
      <w:spacing w:line="40" w:lineRule="atLeast"/>
    </w:pPr>
    <w:rPr>
      <w:sz w:val="24"/>
    </w:rPr>
  </w:style>
  <w:style w:type="paragraph" w:styleId="1">
    <w:name w:val="heading 1"/>
    <w:basedOn w:val="a"/>
    <w:next w:val="a"/>
    <w:link w:val="10"/>
    <w:autoRedefine/>
    <w:qFormat/>
    <w:rsid w:val="00E40DD0"/>
    <w:pPr>
      <w:keepNext/>
      <w:outlineLvl w:val="0"/>
    </w:pPr>
    <w:rPr>
      <w:rFonts w:ascii="宋体" w:eastAsia="微软雅黑" w:hAnsi="宋体"/>
      <w:bCs/>
      <w:sz w:val="28"/>
      <w:szCs w:val="28"/>
    </w:rPr>
  </w:style>
  <w:style w:type="paragraph" w:styleId="2">
    <w:name w:val="heading 2"/>
    <w:basedOn w:val="a"/>
    <w:next w:val="a"/>
    <w:link w:val="20"/>
    <w:autoRedefine/>
    <w:qFormat/>
    <w:rsid w:val="00E40DD0"/>
    <w:pPr>
      <w:keepNext/>
      <w:keepLines/>
      <w:outlineLvl w:val="1"/>
    </w:pPr>
    <w:rPr>
      <w:rFonts w:ascii="宋体" w:eastAsia="微软雅黑" w:hAnsi="宋体" w:cs="仿宋"/>
      <w:bCs/>
      <w:sz w:val="28"/>
      <w:szCs w:val="24"/>
    </w:rPr>
  </w:style>
  <w:style w:type="paragraph" w:styleId="3">
    <w:name w:val="heading 3"/>
    <w:basedOn w:val="a"/>
    <w:next w:val="a"/>
    <w:link w:val="30"/>
    <w:autoRedefine/>
    <w:qFormat/>
    <w:rsid w:val="00C664AD"/>
    <w:pPr>
      <w:keepNext/>
      <w:keepLines/>
      <w:outlineLvl w:val="2"/>
    </w:pPr>
    <w:rPr>
      <w:rFonts w:ascii="微软雅黑" w:eastAsia="微软雅黑" w:hAnsi="微软雅黑"/>
      <w:bCs/>
      <w:szCs w:val="32"/>
    </w:rPr>
  </w:style>
  <w:style w:type="paragraph" w:styleId="4">
    <w:name w:val="heading 4"/>
    <w:basedOn w:val="a"/>
    <w:next w:val="a"/>
    <w:link w:val="40"/>
    <w:qFormat/>
    <w:rsid w:val="00C664AD"/>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0"/>
    <w:qFormat/>
    <w:rsid w:val="00C664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40DD0"/>
    <w:rPr>
      <w:rFonts w:ascii="宋体" w:eastAsia="微软雅黑" w:hAnsi="宋体"/>
      <w:bCs/>
      <w:sz w:val="28"/>
      <w:szCs w:val="28"/>
    </w:rPr>
  </w:style>
  <w:style w:type="character" w:customStyle="1" w:styleId="20">
    <w:name w:val="标题 2 字符"/>
    <w:basedOn w:val="a0"/>
    <w:link w:val="2"/>
    <w:rsid w:val="00E40DD0"/>
    <w:rPr>
      <w:rFonts w:ascii="宋体" w:eastAsia="微软雅黑" w:hAnsi="宋体" w:cs="仿宋"/>
      <w:bCs/>
      <w:sz w:val="28"/>
      <w:szCs w:val="24"/>
    </w:rPr>
  </w:style>
  <w:style w:type="character" w:customStyle="1" w:styleId="30">
    <w:name w:val="标题 3 字符"/>
    <w:basedOn w:val="a0"/>
    <w:link w:val="3"/>
    <w:rsid w:val="00C664AD"/>
    <w:rPr>
      <w:rFonts w:ascii="微软雅黑" w:eastAsia="微软雅黑" w:hAnsi="微软雅黑"/>
      <w:bCs/>
      <w:sz w:val="24"/>
      <w:szCs w:val="32"/>
    </w:rPr>
  </w:style>
  <w:style w:type="character" w:customStyle="1" w:styleId="40">
    <w:name w:val="标题 4 字符"/>
    <w:basedOn w:val="a0"/>
    <w:link w:val="4"/>
    <w:rsid w:val="00C664AD"/>
    <w:rPr>
      <w:rFonts w:ascii="Arial" w:eastAsia="黑体" w:hAnsi="Arial"/>
      <w:b/>
      <w:bCs/>
      <w:sz w:val="28"/>
      <w:szCs w:val="28"/>
    </w:rPr>
  </w:style>
  <w:style w:type="character" w:customStyle="1" w:styleId="50">
    <w:name w:val="标题 5 字符"/>
    <w:basedOn w:val="a0"/>
    <w:link w:val="5"/>
    <w:rsid w:val="00C664AD"/>
    <w:rPr>
      <w:b/>
      <w:bCs/>
      <w:sz w:val="28"/>
      <w:szCs w:val="28"/>
    </w:rPr>
  </w:style>
  <w:style w:type="paragraph" w:styleId="a3">
    <w:name w:val="footer"/>
    <w:basedOn w:val="a"/>
    <w:link w:val="11"/>
    <w:qFormat/>
    <w:rsid w:val="00C664AD"/>
    <w:pPr>
      <w:tabs>
        <w:tab w:val="center" w:pos="4153"/>
        <w:tab w:val="right" w:pos="8306"/>
      </w:tabs>
      <w:snapToGrid w:val="0"/>
    </w:pPr>
    <w:rPr>
      <w:sz w:val="18"/>
      <w:szCs w:val="18"/>
    </w:rPr>
  </w:style>
  <w:style w:type="character" w:customStyle="1" w:styleId="Char">
    <w:name w:val="页脚 Char"/>
    <w:basedOn w:val="a0"/>
    <w:uiPriority w:val="99"/>
    <w:semiHidden/>
    <w:rsid w:val="00C664AD"/>
    <w:rPr>
      <w:sz w:val="18"/>
      <w:szCs w:val="18"/>
    </w:rPr>
  </w:style>
  <w:style w:type="character" w:customStyle="1" w:styleId="11">
    <w:name w:val="页脚 字符1"/>
    <w:link w:val="a3"/>
    <w:qFormat/>
    <w:rsid w:val="00C664AD"/>
    <w:rPr>
      <w:sz w:val="18"/>
      <w:szCs w:val="18"/>
    </w:rPr>
  </w:style>
  <w:style w:type="paragraph" w:styleId="a4">
    <w:name w:val="Title"/>
    <w:basedOn w:val="a"/>
    <w:next w:val="a"/>
    <w:link w:val="a5"/>
    <w:qFormat/>
    <w:rsid w:val="00C664AD"/>
    <w:pPr>
      <w:spacing w:before="240" w:after="60"/>
      <w:jc w:val="center"/>
      <w:outlineLvl w:val="0"/>
    </w:pPr>
    <w:rPr>
      <w:rFonts w:ascii="Cambria" w:eastAsia="仿宋_GB2312" w:hAnsi="Cambria"/>
      <w:b/>
      <w:bCs/>
      <w:sz w:val="32"/>
      <w:szCs w:val="32"/>
    </w:rPr>
  </w:style>
  <w:style w:type="character" w:customStyle="1" w:styleId="a5">
    <w:name w:val="标题 字符"/>
    <w:link w:val="a4"/>
    <w:rsid w:val="00C664AD"/>
    <w:rPr>
      <w:rFonts w:ascii="Cambria" w:eastAsia="仿宋_GB2312" w:hAnsi="Cambria"/>
      <w:b/>
      <w:bCs/>
      <w:sz w:val="32"/>
      <w:szCs w:val="32"/>
    </w:rPr>
  </w:style>
  <w:style w:type="character" w:styleId="a6">
    <w:name w:val="Strong"/>
    <w:qFormat/>
    <w:rsid w:val="00C664AD"/>
    <w:rPr>
      <w:rFonts w:ascii="仿宋_GB2312" w:eastAsia="仿宋_GB2312"/>
      <w:b w:val="0"/>
      <w:bCs/>
      <w:sz w:val="32"/>
      <w:szCs w:val="32"/>
    </w:rPr>
  </w:style>
  <w:style w:type="paragraph" w:styleId="TOC">
    <w:name w:val="TOC Heading"/>
    <w:basedOn w:val="1"/>
    <w:next w:val="a"/>
    <w:uiPriority w:val="39"/>
    <w:unhideWhenUsed/>
    <w:qFormat/>
    <w:rsid w:val="00C664AD"/>
    <w:pPr>
      <w:keepLines/>
      <w:spacing w:before="240" w:line="259" w:lineRule="auto"/>
      <w:outlineLvl w:val="9"/>
    </w:pPr>
    <w:rPr>
      <w:rFonts w:ascii="等线 Light" w:eastAsia="等线 Light" w:hAnsi="等线 Light"/>
      <w:b/>
      <w:bCs w:val="0"/>
      <w:color w:val="2E74B5"/>
      <w:sz w:val="32"/>
      <w:szCs w:val="32"/>
    </w:rPr>
  </w:style>
  <w:style w:type="character" w:styleId="HTML">
    <w:name w:val="HTML Keyboard"/>
    <w:rsid w:val="001C3CDF"/>
    <w:rPr>
      <w:rFonts w:ascii="Courier New" w:eastAsia="仿宋_GB2312" w:hAnsi="Courier New" w:cs="Courier New"/>
      <w:b/>
      <w:sz w:val="20"/>
      <w:szCs w:val="20"/>
    </w:rPr>
  </w:style>
  <w:style w:type="character" w:styleId="a7">
    <w:name w:val="Hyperlink"/>
    <w:uiPriority w:val="99"/>
    <w:rsid w:val="001C3CDF"/>
    <w:rPr>
      <w:rFonts w:ascii="仿宋_GB2312" w:eastAsia="仿宋_GB2312"/>
      <w:b/>
      <w:color w:val="0000FF"/>
      <w:sz w:val="32"/>
      <w:szCs w:val="32"/>
      <w:u w:val="single"/>
    </w:rPr>
  </w:style>
  <w:style w:type="character" w:styleId="a8">
    <w:name w:val="page number"/>
    <w:basedOn w:val="a0"/>
    <w:rsid w:val="001C3CDF"/>
    <w:rPr>
      <w:rFonts w:ascii="仿宋_GB2312" w:eastAsia="仿宋_GB2312"/>
      <w:b/>
      <w:sz w:val="32"/>
      <w:szCs w:val="32"/>
    </w:rPr>
  </w:style>
  <w:style w:type="paragraph" w:styleId="a9">
    <w:name w:val="Body Text"/>
    <w:basedOn w:val="a"/>
    <w:link w:val="aa"/>
    <w:rsid w:val="001C3CDF"/>
    <w:rPr>
      <w:i/>
      <w:iCs/>
    </w:rPr>
  </w:style>
  <w:style w:type="character" w:customStyle="1" w:styleId="aa">
    <w:name w:val="正文文本 字符"/>
    <w:basedOn w:val="a0"/>
    <w:link w:val="a9"/>
    <w:rsid w:val="001C3CDF"/>
    <w:rPr>
      <w:i/>
      <w:iCs/>
      <w:sz w:val="24"/>
    </w:rPr>
  </w:style>
  <w:style w:type="paragraph" w:styleId="ab">
    <w:name w:val="Plain Text"/>
    <w:basedOn w:val="a"/>
    <w:link w:val="ac"/>
    <w:rsid w:val="001C3CDF"/>
    <w:rPr>
      <w:rFonts w:ascii="宋体" w:hAnsi="Courier New" w:cs="Courier New"/>
      <w:kern w:val="2"/>
      <w:sz w:val="21"/>
      <w:szCs w:val="21"/>
    </w:rPr>
  </w:style>
  <w:style w:type="character" w:customStyle="1" w:styleId="ac">
    <w:name w:val="纯文本 字符"/>
    <w:basedOn w:val="a0"/>
    <w:link w:val="ab"/>
    <w:rsid w:val="001C3CDF"/>
    <w:rPr>
      <w:rFonts w:ascii="宋体" w:hAnsi="Courier New" w:cs="Courier New"/>
      <w:kern w:val="2"/>
      <w:sz w:val="21"/>
      <w:szCs w:val="21"/>
    </w:rPr>
  </w:style>
  <w:style w:type="paragraph" w:styleId="ad">
    <w:name w:val="Body Text Indent"/>
    <w:basedOn w:val="a"/>
    <w:link w:val="ae"/>
    <w:rsid w:val="001C3CDF"/>
    <w:pPr>
      <w:spacing w:line="300" w:lineRule="auto"/>
      <w:ind w:firstLineChars="252" w:firstLine="595"/>
    </w:pPr>
    <w:rPr>
      <w:rFonts w:ascii="宋体" w:hAnsi="宋体"/>
      <w:b/>
      <w:bCs/>
    </w:rPr>
  </w:style>
  <w:style w:type="character" w:customStyle="1" w:styleId="ae">
    <w:name w:val="正文文本缩进 字符"/>
    <w:basedOn w:val="a0"/>
    <w:link w:val="ad"/>
    <w:rsid w:val="001C3CDF"/>
    <w:rPr>
      <w:rFonts w:ascii="宋体" w:hAnsi="宋体"/>
      <w:b/>
      <w:bCs/>
      <w:sz w:val="24"/>
    </w:rPr>
  </w:style>
  <w:style w:type="paragraph" w:styleId="af">
    <w:name w:val="header"/>
    <w:basedOn w:val="a"/>
    <w:link w:val="af0"/>
    <w:rsid w:val="001C3CDF"/>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rsid w:val="001C3CDF"/>
    <w:rPr>
      <w:sz w:val="18"/>
      <w:szCs w:val="18"/>
    </w:rPr>
  </w:style>
  <w:style w:type="paragraph" w:styleId="af1">
    <w:name w:val="Normal (Web)"/>
    <w:basedOn w:val="a"/>
    <w:uiPriority w:val="99"/>
    <w:rsid w:val="001C3CDF"/>
    <w:pPr>
      <w:spacing w:before="100" w:beforeAutospacing="1" w:after="100" w:afterAutospacing="1"/>
    </w:pPr>
    <w:rPr>
      <w:rFonts w:ascii="宋体" w:hAnsi="宋体" w:cs="宋体"/>
    </w:rPr>
  </w:style>
  <w:style w:type="paragraph" w:customStyle="1" w:styleId="Char1">
    <w:name w:val="Char1"/>
    <w:basedOn w:val="a"/>
    <w:rsid w:val="001C3CDF"/>
    <w:rPr>
      <w:rFonts w:ascii="仿宋_GB2312" w:eastAsia="仿宋_GB2312"/>
      <w:b/>
      <w:sz w:val="32"/>
      <w:szCs w:val="32"/>
    </w:rPr>
  </w:style>
  <w:style w:type="paragraph" w:styleId="af2">
    <w:name w:val="Document Map"/>
    <w:basedOn w:val="a"/>
    <w:link w:val="af3"/>
    <w:rsid w:val="001C3CDF"/>
    <w:rPr>
      <w:rFonts w:ascii="宋体"/>
      <w:sz w:val="18"/>
      <w:szCs w:val="18"/>
    </w:rPr>
  </w:style>
  <w:style w:type="character" w:customStyle="1" w:styleId="af3">
    <w:name w:val="文档结构图 字符"/>
    <w:basedOn w:val="a0"/>
    <w:link w:val="af2"/>
    <w:rsid w:val="001C3CDF"/>
    <w:rPr>
      <w:rFonts w:ascii="宋体"/>
      <w:sz w:val="18"/>
      <w:szCs w:val="18"/>
    </w:rPr>
  </w:style>
  <w:style w:type="paragraph" w:customStyle="1" w:styleId="Default">
    <w:name w:val="Default"/>
    <w:rsid w:val="001C3CDF"/>
    <w:pPr>
      <w:widowControl w:val="0"/>
      <w:autoSpaceDE w:val="0"/>
      <w:autoSpaceDN w:val="0"/>
      <w:adjustRightInd w:val="0"/>
      <w:spacing w:line="40" w:lineRule="atLeast"/>
    </w:pPr>
    <w:rPr>
      <w:rFonts w:ascii="宋体...." w:eastAsia="宋体...." w:cs="宋体...."/>
      <w:color w:val="000000"/>
      <w:sz w:val="24"/>
      <w:szCs w:val="24"/>
    </w:rPr>
  </w:style>
  <w:style w:type="paragraph" w:styleId="af4">
    <w:name w:val="List Paragraph"/>
    <w:basedOn w:val="a"/>
    <w:uiPriority w:val="99"/>
    <w:unhideWhenUsed/>
    <w:rsid w:val="001C3CDF"/>
    <w:pPr>
      <w:ind w:firstLineChars="200" w:firstLine="420"/>
    </w:pPr>
    <w:rPr>
      <w:kern w:val="2"/>
      <w:sz w:val="21"/>
    </w:rPr>
  </w:style>
  <w:style w:type="table" w:customStyle="1" w:styleId="1-21">
    <w:name w:val="网格表 1 浅色 - 着色 21"/>
    <w:basedOn w:val="a1"/>
    <w:uiPriority w:val="46"/>
    <w:rsid w:val="001C3CDF"/>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character" w:customStyle="1" w:styleId="af5">
    <w:name w:val="页脚 字符"/>
    <w:qFormat/>
    <w:rsid w:val="001C3CDF"/>
    <w:rPr>
      <w:sz w:val="18"/>
      <w:szCs w:val="18"/>
    </w:rPr>
  </w:style>
  <w:style w:type="paragraph" w:styleId="21">
    <w:name w:val="toc 2"/>
    <w:basedOn w:val="a"/>
    <w:next w:val="a"/>
    <w:autoRedefine/>
    <w:uiPriority w:val="39"/>
    <w:unhideWhenUsed/>
    <w:qFormat/>
    <w:rsid w:val="001C3CDF"/>
    <w:pPr>
      <w:ind w:left="240"/>
    </w:pPr>
    <w:rPr>
      <w:rFonts w:ascii="等线" w:eastAsia="等线"/>
      <w:smallCaps/>
      <w:sz w:val="20"/>
    </w:rPr>
  </w:style>
  <w:style w:type="paragraph" w:styleId="12">
    <w:name w:val="toc 1"/>
    <w:basedOn w:val="a"/>
    <w:next w:val="a"/>
    <w:autoRedefine/>
    <w:uiPriority w:val="39"/>
    <w:unhideWhenUsed/>
    <w:qFormat/>
    <w:rsid w:val="001C3CDF"/>
    <w:pPr>
      <w:spacing w:before="120" w:after="120"/>
    </w:pPr>
    <w:rPr>
      <w:rFonts w:ascii="等线" w:eastAsia="等线"/>
      <w:b/>
      <w:bCs/>
      <w:caps/>
      <w:sz w:val="20"/>
    </w:rPr>
  </w:style>
  <w:style w:type="paragraph" w:styleId="31">
    <w:name w:val="toc 3"/>
    <w:basedOn w:val="a"/>
    <w:next w:val="a"/>
    <w:autoRedefine/>
    <w:uiPriority w:val="39"/>
    <w:unhideWhenUsed/>
    <w:qFormat/>
    <w:rsid w:val="001C3CDF"/>
    <w:pPr>
      <w:ind w:left="480"/>
    </w:pPr>
    <w:rPr>
      <w:rFonts w:ascii="等线" w:eastAsia="等线"/>
      <w:i/>
      <w:iCs/>
      <w:sz w:val="20"/>
    </w:rPr>
  </w:style>
  <w:style w:type="table" w:customStyle="1" w:styleId="1-51">
    <w:name w:val="网格表 1 浅色 - 着色 51"/>
    <w:basedOn w:val="a1"/>
    <w:uiPriority w:val="46"/>
    <w:rsid w:val="001C3CDF"/>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paragraph" w:styleId="41">
    <w:name w:val="toc 4"/>
    <w:basedOn w:val="a"/>
    <w:next w:val="a"/>
    <w:autoRedefine/>
    <w:rsid w:val="001C3CDF"/>
    <w:pPr>
      <w:ind w:left="720"/>
    </w:pPr>
    <w:rPr>
      <w:rFonts w:ascii="等线" w:eastAsia="等线"/>
      <w:sz w:val="18"/>
      <w:szCs w:val="18"/>
    </w:rPr>
  </w:style>
  <w:style w:type="paragraph" w:styleId="51">
    <w:name w:val="toc 5"/>
    <w:basedOn w:val="a"/>
    <w:next w:val="a"/>
    <w:autoRedefine/>
    <w:rsid w:val="001C3CDF"/>
    <w:pPr>
      <w:ind w:left="960"/>
    </w:pPr>
    <w:rPr>
      <w:rFonts w:ascii="等线" w:eastAsia="等线"/>
      <w:sz w:val="18"/>
      <w:szCs w:val="18"/>
    </w:rPr>
  </w:style>
  <w:style w:type="paragraph" w:styleId="6">
    <w:name w:val="toc 6"/>
    <w:basedOn w:val="a"/>
    <w:next w:val="a"/>
    <w:autoRedefine/>
    <w:rsid w:val="001C3CDF"/>
    <w:pPr>
      <w:ind w:left="1200"/>
    </w:pPr>
    <w:rPr>
      <w:rFonts w:ascii="等线" w:eastAsia="等线"/>
      <w:sz w:val="18"/>
      <w:szCs w:val="18"/>
    </w:rPr>
  </w:style>
  <w:style w:type="paragraph" w:styleId="7">
    <w:name w:val="toc 7"/>
    <w:basedOn w:val="a"/>
    <w:next w:val="a"/>
    <w:autoRedefine/>
    <w:rsid w:val="001C3CDF"/>
    <w:pPr>
      <w:ind w:left="1440"/>
    </w:pPr>
    <w:rPr>
      <w:rFonts w:ascii="等线" w:eastAsia="等线"/>
      <w:sz w:val="18"/>
      <w:szCs w:val="18"/>
    </w:rPr>
  </w:style>
  <w:style w:type="paragraph" w:styleId="8">
    <w:name w:val="toc 8"/>
    <w:basedOn w:val="a"/>
    <w:next w:val="a"/>
    <w:autoRedefine/>
    <w:rsid w:val="001C3CDF"/>
    <w:pPr>
      <w:ind w:left="1680"/>
    </w:pPr>
    <w:rPr>
      <w:rFonts w:ascii="等线" w:eastAsia="等线"/>
      <w:sz w:val="18"/>
      <w:szCs w:val="18"/>
    </w:rPr>
  </w:style>
  <w:style w:type="paragraph" w:styleId="9">
    <w:name w:val="toc 9"/>
    <w:basedOn w:val="a"/>
    <w:next w:val="a"/>
    <w:autoRedefine/>
    <w:rsid w:val="001C3CDF"/>
    <w:pPr>
      <w:ind w:left="1920"/>
    </w:pPr>
    <w:rPr>
      <w:rFonts w:ascii="等线" w:eastAsia="等线"/>
      <w:sz w:val="18"/>
      <w:szCs w:val="18"/>
    </w:rPr>
  </w:style>
  <w:style w:type="table" w:customStyle="1" w:styleId="4-51">
    <w:name w:val="网格表 4 - 着色 51"/>
    <w:basedOn w:val="a1"/>
    <w:uiPriority w:val="49"/>
    <w:rsid w:val="001C3CDF"/>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2-51">
    <w:name w:val="网格表 2 - 着色 51"/>
    <w:basedOn w:val="a1"/>
    <w:uiPriority w:val="47"/>
    <w:rsid w:val="001C3CDF"/>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af6">
    <w:name w:val="Balloon Text"/>
    <w:basedOn w:val="a"/>
    <w:link w:val="af7"/>
    <w:rsid w:val="001C3CDF"/>
    <w:pPr>
      <w:spacing w:line="240" w:lineRule="auto"/>
    </w:pPr>
    <w:rPr>
      <w:sz w:val="18"/>
      <w:szCs w:val="18"/>
    </w:rPr>
  </w:style>
  <w:style w:type="character" w:customStyle="1" w:styleId="af7">
    <w:name w:val="批注框文本 字符"/>
    <w:basedOn w:val="a0"/>
    <w:link w:val="af6"/>
    <w:rsid w:val="001C3CDF"/>
    <w:rPr>
      <w:sz w:val="18"/>
      <w:szCs w:val="18"/>
    </w:rPr>
  </w:style>
  <w:style w:type="paragraph" w:customStyle="1" w:styleId="Char0">
    <w:name w:val="普通(网站) Char"/>
    <w:basedOn w:val="a"/>
    <w:rsid w:val="00AB562A"/>
    <w:pPr>
      <w:spacing w:before="100" w:beforeAutospacing="1" w:after="100" w:afterAutospacing="1" w:line="240" w:lineRule="auto"/>
    </w:pPr>
    <w:rPr>
      <w:rFonts w:ascii="宋体" w:hAnsi="宋体" w:cs="宋体"/>
      <w:szCs w:val="24"/>
    </w:rPr>
  </w:style>
  <w:style w:type="table" w:styleId="af8">
    <w:name w:val="Table Grid"/>
    <w:basedOn w:val="a1"/>
    <w:uiPriority w:val="99"/>
    <w:unhideWhenUsed/>
    <w:rsid w:val="00AB562A"/>
    <w:pPr>
      <w:widowControl w:val="0"/>
      <w:jc w:val="both"/>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0">
    <w:name w:val="Char1"/>
    <w:basedOn w:val="a"/>
    <w:rsid w:val="00AB562A"/>
    <w:rPr>
      <w:rFonts w:ascii="仿宋_GB2312" w:eastAsia="仿宋_GB2312"/>
      <w:b/>
      <w:sz w:val="32"/>
      <w:szCs w:val="32"/>
    </w:rPr>
  </w:style>
  <w:style w:type="table" w:customStyle="1" w:styleId="4-510">
    <w:name w:val="网格表 4 - 着色 51"/>
    <w:basedOn w:val="a1"/>
    <w:uiPriority w:val="49"/>
    <w:rsid w:val="00AB562A"/>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2-510">
    <w:name w:val="网格表 2 - 着色 51"/>
    <w:basedOn w:val="a1"/>
    <w:uiPriority w:val="47"/>
    <w:rsid w:val="00AB562A"/>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eGrid">
    <w:name w:val="TableGrid"/>
    <w:rsid w:val="00CD1A2B"/>
    <w:rPr>
      <w:rFonts w:asciiTheme="minorHAnsi" w:eastAsiaTheme="minorEastAsia" w:hAnsiTheme="minorHAnsi" w:cstheme="minorBidi"/>
      <w:kern w:val="2"/>
      <w:sz w:val="21"/>
      <w:szCs w:val="22"/>
    </w:rPr>
    <w:tblPr>
      <w:tblCellMar>
        <w:top w:w="0" w:type="dxa"/>
        <w:left w:w="0" w:type="dxa"/>
        <w:bottom w:w="0" w:type="dxa"/>
        <w:right w:w="0" w:type="dxa"/>
      </w:tblCellMar>
    </w:tblPr>
  </w:style>
  <w:style w:type="table" w:customStyle="1" w:styleId="1-52">
    <w:name w:val="网格表 1 浅色 - 着色 52"/>
    <w:basedOn w:val="a1"/>
    <w:uiPriority w:val="46"/>
    <w:rsid w:val="00CD1A2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5-51">
    <w:name w:val="网格表 5 深色 - 着色 51"/>
    <w:basedOn w:val="a1"/>
    <w:uiPriority w:val="50"/>
    <w:rsid w:val="006641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1-53">
    <w:name w:val="网格表 1 浅色 - 着色 53"/>
    <w:basedOn w:val="a1"/>
    <w:uiPriority w:val="46"/>
    <w:rsid w:val="00A767D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obotedu.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robotedu.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37AE8A-3F3E-455B-BDA6-7ED62D11E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4</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Kaiser Wang</cp:lastModifiedBy>
  <cp:revision>54</cp:revision>
  <cp:lastPrinted>2018-07-06T06:34:00Z</cp:lastPrinted>
  <dcterms:created xsi:type="dcterms:W3CDTF">2018-07-06T06:29:00Z</dcterms:created>
  <dcterms:modified xsi:type="dcterms:W3CDTF">2018-09-21T17:40:00Z</dcterms:modified>
</cp:coreProperties>
</file>